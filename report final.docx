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BFB8" w14:textId="77777777" w:rsidR="00D8240A" w:rsidRDefault="005B4DE1">
      <w:pPr>
        <w:spacing w:before="120" w:after="120"/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Mini Project Report on</w:t>
      </w:r>
    </w:p>
    <w:p w14:paraId="448EA739" w14:textId="77777777" w:rsidR="00D8240A" w:rsidRDefault="005B4DE1">
      <w:pPr>
        <w:spacing w:before="120" w:after="120" w:line="23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49024" behindDoc="1" locked="0" layoutInCell="1" hidden="0" allowOverlap="1" wp14:anchorId="61783D05" wp14:editId="64E8D4F6">
            <wp:simplePos x="0" y="0"/>
            <wp:positionH relativeFrom="column">
              <wp:posOffset>-195579</wp:posOffset>
            </wp:positionH>
            <wp:positionV relativeFrom="paragraph">
              <wp:posOffset>19050</wp:posOffset>
            </wp:positionV>
            <wp:extent cx="5871845" cy="101600"/>
            <wp:effectExtent l="0" t="0" r="0" b="0"/>
            <wp:wrapNone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B20415" w14:textId="6F7FC8DA" w:rsidR="00D8240A" w:rsidRPr="00C41A93" w:rsidRDefault="00C41A93">
      <w:pPr>
        <w:spacing w:before="120" w:after="120" w:line="288" w:lineRule="auto"/>
        <w:jc w:val="center"/>
        <w:rPr>
          <w:rFonts w:ascii="Bookman Old Style" w:eastAsia="Bookman Old Style" w:hAnsi="Bookman Old Style" w:cs="Bookman Old Style"/>
          <w:b/>
          <w:caps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caps/>
          <w:sz w:val="32"/>
          <w:szCs w:val="32"/>
        </w:rPr>
        <w:t>Attendance Automation Using Face Recognition</w:t>
      </w:r>
    </w:p>
    <w:p w14:paraId="5B537351" w14:textId="77777777" w:rsidR="00D8240A" w:rsidRDefault="005B4DE1">
      <w:pPr>
        <w:spacing w:before="120" w:after="12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0048" behindDoc="1" locked="0" layoutInCell="1" hidden="0" allowOverlap="1" wp14:anchorId="451D831B" wp14:editId="533ECF5C">
            <wp:simplePos x="0" y="0"/>
            <wp:positionH relativeFrom="column">
              <wp:posOffset>-195579</wp:posOffset>
            </wp:positionH>
            <wp:positionV relativeFrom="paragraph">
              <wp:posOffset>41910</wp:posOffset>
            </wp:positionV>
            <wp:extent cx="5871845" cy="101600"/>
            <wp:effectExtent l="0" t="0" r="0" b="0"/>
            <wp:wrapNone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7BD487" w14:textId="77777777" w:rsidR="00D8240A" w:rsidRDefault="005B4DE1">
      <w:pPr>
        <w:spacing w:before="120" w:after="1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Submitted in partial fulfilment of the requirement for the award of the degree of</w:t>
      </w:r>
    </w:p>
    <w:p w14:paraId="4894FA50" w14:textId="77777777" w:rsidR="00D8240A" w:rsidRDefault="00D8240A">
      <w:pPr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539C8B" w14:textId="77777777" w:rsidR="00D8240A" w:rsidRDefault="005B4DE1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BACHELOR OF TECHNOLOGY</w:t>
      </w:r>
    </w:p>
    <w:p w14:paraId="20A92CEE" w14:textId="77777777" w:rsidR="00D8240A" w:rsidRDefault="00D8240A">
      <w:pPr>
        <w:spacing w:line="139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152D754A" w14:textId="77777777" w:rsidR="00D8240A" w:rsidRDefault="005B4DE1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IN</w:t>
      </w:r>
    </w:p>
    <w:p w14:paraId="0BF94EA9" w14:textId="77777777" w:rsidR="00D8240A" w:rsidRDefault="00D8240A">
      <w:pPr>
        <w:spacing w:line="137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764B5466" w14:textId="77777777" w:rsidR="00D8240A" w:rsidRDefault="005B4DE1">
      <w:pPr>
        <w:jc w:val="center"/>
        <w:rPr>
          <w:rFonts w:ascii="Bookman Old Style" w:eastAsia="Bookman Old Style" w:hAnsi="Bookman Old Style" w:cs="Bookman Old Style"/>
          <w:b/>
          <w:color w:val="FF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COMPUTER SCIENCE &amp; ENGINEERING </w:t>
      </w:r>
    </w:p>
    <w:p w14:paraId="42F1D74C" w14:textId="77777777" w:rsidR="00D8240A" w:rsidRDefault="00D8240A">
      <w:pPr>
        <w:jc w:val="center"/>
        <w:rPr>
          <w:rFonts w:ascii="Bookman Old Style" w:eastAsia="Bookman Old Style" w:hAnsi="Bookman Old Style" w:cs="Bookman Old Style"/>
          <w:b/>
          <w:color w:val="FF0000"/>
          <w:sz w:val="24"/>
          <w:szCs w:val="24"/>
        </w:rPr>
      </w:pPr>
    </w:p>
    <w:p w14:paraId="52DD5D65" w14:textId="77777777" w:rsidR="00D8240A" w:rsidRDefault="00D8240A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154BCEB" w14:textId="77777777" w:rsidR="00D8240A" w:rsidRDefault="005B4DE1">
      <w:pPr>
        <w:ind w:left="342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Submitted by:</w:t>
      </w:r>
    </w:p>
    <w:p w14:paraId="7AE032F3" w14:textId="77777777" w:rsidR="00D8240A" w:rsidRDefault="00D8240A">
      <w:pPr>
        <w:spacing w:line="137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060F7B3C" w14:textId="6502D698" w:rsidR="00D8240A" w:rsidRDefault="00C41A93">
      <w:pPr>
        <w:tabs>
          <w:tab w:val="left" w:pos="5760"/>
        </w:tabs>
        <w:spacing w:line="360" w:lineRule="auto"/>
        <w:ind w:left="180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C41A93">
        <w:rPr>
          <w:rFonts w:ascii="Bookman Old Style" w:eastAsia="Bookman Old Style" w:hAnsi="Bookman Old Style" w:cs="Bookman Old Style"/>
          <w:b/>
          <w:sz w:val="24"/>
          <w:szCs w:val="24"/>
        </w:rPr>
        <w:t>Kritika Agarwal</w:t>
      </w:r>
      <w:r w:rsidR="005B4DE1"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2021889</w:t>
      </w:r>
      <w:r w:rsidR="005B4DE1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</w:p>
    <w:p w14:paraId="1AF75017" w14:textId="77777777" w:rsidR="00D8240A" w:rsidRDefault="00D8240A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CC84B0A" w14:textId="77777777" w:rsidR="00D8240A" w:rsidRDefault="00D8240A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AF37974" w14:textId="77777777" w:rsidR="00D8240A" w:rsidRDefault="00D8240A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987212B" w14:textId="77777777" w:rsidR="00D8240A" w:rsidRDefault="00D8240A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0105A24" w14:textId="77777777" w:rsidR="00D8240A" w:rsidRDefault="005B4DE1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Under the Mentorship of</w:t>
      </w:r>
    </w:p>
    <w:p w14:paraId="1E5F0A18" w14:textId="77777777" w:rsidR="00D8240A" w:rsidRDefault="00D8240A">
      <w:pPr>
        <w:spacing w:line="3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130D97" w14:textId="530B57DA" w:rsidR="00D8240A" w:rsidRDefault="00C41A9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Dr. Neeraj Kumar Pandey </w:t>
      </w:r>
    </w:p>
    <w:p w14:paraId="58FD2FA6" w14:textId="0A524D18" w:rsidR="00D8240A" w:rsidRDefault="00C41A9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Associate Professor</w:t>
      </w:r>
    </w:p>
    <w:p w14:paraId="0419CC53" w14:textId="77777777" w:rsidR="00D8240A" w:rsidRDefault="00D8240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C03789" w14:textId="77777777" w:rsidR="00D8240A" w:rsidRDefault="00D8240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1F6321" w14:textId="77777777" w:rsidR="00D8240A" w:rsidRDefault="00D8240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2AB33E" w14:textId="77777777" w:rsidR="00D8240A" w:rsidRDefault="005B4DE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D719ABE" wp14:editId="4A4A507A">
            <wp:extent cx="1219370" cy="1162212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162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2B2B96" w14:textId="77777777" w:rsidR="00D8240A" w:rsidRDefault="00D8240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340012" w14:textId="77777777" w:rsidR="00D8240A" w:rsidRDefault="00D8240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F37F90" w14:textId="77777777" w:rsidR="00D8240A" w:rsidRDefault="005B4DE1">
      <w:pPr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Department of Computer Science and Engineering</w:t>
      </w:r>
    </w:p>
    <w:p w14:paraId="7971AD06" w14:textId="77777777" w:rsidR="00D8240A" w:rsidRDefault="005B4DE1">
      <w:pPr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Graphic Era (Deemed to be University)</w:t>
      </w:r>
    </w:p>
    <w:p w14:paraId="1907A6BC" w14:textId="77777777" w:rsidR="00D8240A" w:rsidRDefault="005B4DE1">
      <w:pPr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Dehradun, Uttarakhand</w:t>
      </w:r>
    </w:p>
    <w:p w14:paraId="55942EF8" w14:textId="07B293D9" w:rsidR="00D8240A" w:rsidRDefault="00706700">
      <w:pPr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January-2024</w:t>
      </w:r>
    </w:p>
    <w:p w14:paraId="30DAD489" w14:textId="77777777" w:rsidR="00D8240A" w:rsidRDefault="00D8240A">
      <w:pPr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</w:p>
    <w:p w14:paraId="56184996" w14:textId="77777777" w:rsidR="00D8240A" w:rsidRDefault="00D8240A">
      <w:pPr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</w:p>
    <w:p w14:paraId="7CCBD3B5" w14:textId="77777777" w:rsidR="00D8240A" w:rsidRDefault="00D8240A">
      <w:pPr>
        <w:jc w:val="center"/>
        <w:rPr>
          <w:rFonts w:ascii="Bookman Old Style" w:eastAsia="Bookman Old Style" w:hAnsi="Bookman Old Style" w:cs="Bookman Old Style"/>
          <w:b/>
          <w:sz w:val="32"/>
          <w:szCs w:val="32"/>
        </w:rPr>
      </w:pPr>
    </w:p>
    <w:p w14:paraId="3285CD40" w14:textId="77777777" w:rsidR="00D8240A" w:rsidRDefault="005B4DE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FFE2FEA" wp14:editId="7580E471">
                <wp:extent cx="318135" cy="318135"/>
                <wp:effectExtent l="0" t="0" r="0" b="0"/>
                <wp:docPr id="7" name="Rectangle 7" descr="GEU lo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1695" y="3625695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AB8DDD" w14:textId="77777777" w:rsidR="00D8240A" w:rsidRDefault="00D8240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FE2FEA" id="Rectangle 7" o:spid="_x0000_s1026" alt="GEU logo" style="width:25.0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" filled="f" stroked="f">
                <v:textbox inset="2.53958mm,2.53958mm,2.53958mm,2.53958mm">
                  <w:txbxContent>
                    <w:p w14:paraId="70AB8DDD" w14:textId="77777777" w:rsidR="00D8240A" w:rsidRDefault="00D8240A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CC8CB58" wp14:editId="6E2DD864">
            <wp:extent cx="3452071" cy="1048891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071" cy="10488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1FEBE3" w14:textId="77777777" w:rsidR="00D8240A" w:rsidRDefault="005B4DE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</w:t>
      </w:r>
    </w:p>
    <w:p w14:paraId="2DA942ED" w14:textId="77777777" w:rsidR="00D8240A" w:rsidRDefault="005B4DE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CANDIDATE’S DECLARATION</w:t>
      </w:r>
    </w:p>
    <w:p w14:paraId="5179414F" w14:textId="77777777" w:rsidR="00D8240A" w:rsidRDefault="00D824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3CB4AEB" w14:textId="77777777" w:rsidR="00D8240A" w:rsidRDefault="00D824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05DD55" w14:textId="352D247E" w:rsidR="00D8240A" w:rsidRDefault="005B4DE1">
      <w:pPr>
        <w:tabs>
          <w:tab w:val="left" w:pos="9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certify that the work which is being presented in the project report entitled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“</w:t>
      </w:r>
      <w:r w:rsidR="00C41A93">
        <w:rPr>
          <w:rFonts w:ascii="Times New Roman" w:eastAsia="Times New Roman" w:hAnsi="Times New Roman" w:cs="Times New Roman"/>
          <w:b/>
          <w:sz w:val="24"/>
          <w:szCs w:val="24"/>
        </w:rPr>
        <w:t>Attendance Automation Using Face Recognition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partial fulfillment of the requirements for the award of the Degree of Bachelor of Technology in Computer Science and Engineering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the Graphic Era (Deemed to be University), Dehradun shall be carried out by the under the mentorship of </w:t>
      </w:r>
      <w:r w:rsidR="00C41A93">
        <w:rPr>
          <w:rFonts w:ascii="Times New Roman" w:eastAsia="Times New Roman" w:hAnsi="Times New Roman" w:cs="Times New Roman"/>
          <w:b/>
          <w:sz w:val="24"/>
          <w:szCs w:val="24"/>
        </w:rPr>
        <w:t>Dr. Neeraj Kumar Pandey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C41A93">
        <w:rPr>
          <w:rFonts w:ascii="Times New Roman" w:eastAsia="Times New Roman" w:hAnsi="Times New Roman" w:cs="Times New Roman"/>
          <w:b/>
          <w:sz w:val="24"/>
          <w:szCs w:val="24"/>
        </w:rPr>
        <w:t xml:space="preserve"> Associate Professor</w:t>
      </w:r>
      <w:r>
        <w:rPr>
          <w:rFonts w:ascii="Times New Roman" w:eastAsia="Times New Roman" w:hAnsi="Times New Roman" w:cs="Times New Roman"/>
          <w:sz w:val="24"/>
          <w:szCs w:val="24"/>
        </w:rPr>
        <w:t>, Department of Computer Science and Engineering, Graphic Era (Deemed to be University), Dehradun.</w:t>
      </w:r>
    </w:p>
    <w:p w14:paraId="1108D60E" w14:textId="77777777" w:rsidR="00D8240A" w:rsidRDefault="00D8240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089834" w14:textId="77777777" w:rsidR="00D8240A" w:rsidRDefault="005B4DE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3C3B073" w14:textId="77777777" w:rsidR="00D8240A" w:rsidRDefault="00D8240A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54F009" w14:textId="284FDA3D" w:rsidR="00D8240A" w:rsidRDefault="00C41A93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E7E6E6"/>
          <w:sz w:val="24"/>
          <w:szCs w:val="24"/>
        </w:rPr>
      </w:pPr>
      <w:r w:rsidRPr="00C41A93">
        <w:rPr>
          <w:rFonts w:ascii="Times New Roman" w:eastAsia="Times New Roman" w:hAnsi="Times New Roman" w:cs="Times New Roman"/>
          <w:sz w:val="24"/>
          <w:szCs w:val="24"/>
        </w:rPr>
        <w:t>Kritika Agarwal</w:t>
      </w:r>
      <w:r w:rsidR="005B4DE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5B4DE1">
        <w:rPr>
          <w:rFonts w:ascii="Times New Roman" w:eastAsia="Times New Roman" w:hAnsi="Times New Roman" w:cs="Times New Roman"/>
          <w:sz w:val="24"/>
          <w:szCs w:val="24"/>
        </w:rPr>
        <w:tab/>
      </w:r>
      <w:r w:rsidR="005B4DE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2021889</w:t>
      </w:r>
      <w:r w:rsidR="005B4DE1">
        <w:rPr>
          <w:rFonts w:ascii="Times New Roman" w:eastAsia="Times New Roman" w:hAnsi="Times New Roman" w:cs="Times New Roman"/>
          <w:sz w:val="24"/>
          <w:szCs w:val="24"/>
        </w:rPr>
        <w:tab/>
      </w:r>
      <w:r w:rsidR="005B4DE1">
        <w:rPr>
          <w:rFonts w:ascii="Times New Roman" w:eastAsia="Times New Roman" w:hAnsi="Times New Roman" w:cs="Times New Roman"/>
          <w:sz w:val="24"/>
          <w:szCs w:val="24"/>
        </w:rPr>
        <w:tab/>
      </w:r>
      <w:r w:rsidR="005B4DE1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6897551" w14:textId="77777777" w:rsidR="00D8240A" w:rsidRDefault="00D8240A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2667B91" w14:textId="77777777" w:rsidR="00D8240A" w:rsidRDefault="00D8240A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09F4D07" w14:textId="77777777" w:rsidR="00D8240A" w:rsidRDefault="00D8240A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A5B0059" w14:textId="77777777" w:rsidR="00D8240A" w:rsidRDefault="00D8240A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0294B5E" w14:textId="77777777" w:rsidR="00D8240A" w:rsidRDefault="00D8240A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B3D4AB5" w14:textId="77777777" w:rsidR="00D8240A" w:rsidRDefault="00D8240A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96801CE" w14:textId="77777777" w:rsidR="00D8240A" w:rsidRDefault="00D8240A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61A2603" w14:textId="77777777" w:rsidR="00D8240A" w:rsidRDefault="00D8240A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4310367" w14:textId="77777777" w:rsidR="00D8240A" w:rsidRDefault="00D8240A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75C56BD" w14:textId="77777777" w:rsidR="00D8240A" w:rsidRDefault="00D8240A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C788613" w14:textId="77777777" w:rsidR="00D8240A" w:rsidRDefault="005B4DE1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Table of Contents</w:t>
      </w:r>
    </w:p>
    <w:p w14:paraId="26BC52A8" w14:textId="77777777" w:rsidR="00D8240A" w:rsidRDefault="00D8240A">
      <w:pPr>
        <w:jc w:val="center"/>
        <w:rPr>
          <w:b/>
        </w:rPr>
      </w:pPr>
    </w:p>
    <w:tbl>
      <w:tblPr>
        <w:tblStyle w:val="a"/>
        <w:tblW w:w="737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34"/>
        <w:gridCol w:w="4449"/>
        <w:gridCol w:w="1290"/>
      </w:tblGrid>
      <w:tr w:rsidR="00D8240A" w14:paraId="73AD9271" w14:textId="77777777">
        <w:trPr>
          <w:trHeight w:val="449"/>
          <w:jc w:val="center"/>
        </w:trPr>
        <w:tc>
          <w:tcPr>
            <w:tcW w:w="1634" w:type="dxa"/>
          </w:tcPr>
          <w:p w14:paraId="21BBC303" w14:textId="77777777" w:rsidR="00D8240A" w:rsidRDefault="005B4DE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Chapter No.</w:t>
            </w:r>
          </w:p>
        </w:tc>
        <w:tc>
          <w:tcPr>
            <w:tcW w:w="4449" w:type="dxa"/>
          </w:tcPr>
          <w:p w14:paraId="3B35049C" w14:textId="77777777" w:rsidR="00D8240A" w:rsidRDefault="005B4DE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290" w:type="dxa"/>
          </w:tcPr>
          <w:p w14:paraId="7BFEA930" w14:textId="0E0E03A4" w:rsidR="008657FF" w:rsidRDefault="005B4DE1" w:rsidP="008657F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</w:t>
            </w:r>
            <w:r w:rsidR="008657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D8240A" w14:paraId="6D8BE404" w14:textId="77777777">
        <w:trPr>
          <w:trHeight w:val="433"/>
          <w:jc w:val="center"/>
        </w:trPr>
        <w:tc>
          <w:tcPr>
            <w:tcW w:w="1634" w:type="dxa"/>
          </w:tcPr>
          <w:p w14:paraId="64D7EA91" w14:textId="77777777" w:rsidR="00D8240A" w:rsidRDefault="005B4D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1</w:t>
            </w:r>
          </w:p>
        </w:tc>
        <w:tc>
          <w:tcPr>
            <w:tcW w:w="4449" w:type="dxa"/>
          </w:tcPr>
          <w:p w14:paraId="4A4E9DB5" w14:textId="4AB6EA81" w:rsidR="00D8240A" w:rsidRDefault="005B4D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</w:t>
            </w:r>
            <w:r w:rsidR="00D351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86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</w:t>
            </w:r>
            <w:r w:rsidR="00D351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</w:t>
            </w:r>
          </w:p>
        </w:tc>
        <w:tc>
          <w:tcPr>
            <w:tcW w:w="1290" w:type="dxa"/>
          </w:tcPr>
          <w:p w14:paraId="45050B36" w14:textId="151448FF" w:rsidR="00D8240A" w:rsidRDefault="008657F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4-5</w:t>
            </w:r>
          </w:p>
        </w:tc>
      </w:tr>
      <w:tr w:rsidR="00D8240A" w14:paraId="522709F7" w14:textId="77777777">
        <w:trPr>
          <w:trHeight w:val="433"/>
          <w:jc w:val="center"/>
        </w:trPr>
        <w:tc>
          <w:tcPr>
            <w:tcW w:w="1634" w:type="dxa"/>
          </w:tcPr>
          <w:p w14:paraId="2AB75FA5" w14:textId="77777777" w:rsidR="00D8240A" w:rsidRDefault="005B4D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2</w:t>
            </w:r>
          </w:p>
        </w:tc>
        <w:tc>
          <w:tcPr>
            <w:tcW w:w="4449" w:type="dxa"/>
          </w:tcPr>
          <w:p w14:paraId="57DD0FE3" w14:textId="284DB019" w:rsidR="00D8240A" w:rsidRDefault="005B4D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Literature Survey</w:t>
            </w:r>
            <w:r w:rsidR="008657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</w:t>
            </w:r>
          </w:p>
        </w:tc>
        <w:tc>
          <w:tcPr>
            <w:tcW w:w="1290" w:type="dxa"/>
          </w:tcPr>
          <w:p w14:paraId="56B7543A" w14:textId="2DE51E02" w:rsidR="00D8240A" w:rsidRDefault="008657F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6-7</w:t>
            </w:r>
          </w:p>
        </w:tc>
      </w:tr>
      <w:tr w:rsidR="00D8240A" w14:paraId="5D5FB3B7" w14:textId="77777777">
        <w:trPr>
          <w:trHeight w:val="433"/>
          <w:jc w:val="center"/>
        </w:trPr>
        <w:tc>
          <w:tcPr>
            <w:tcW w:w="1634" w:type="dxa"/>
          </w:tcPr>
          <w:p w14:paraId="3EB61ADA" w14:textId="77777777" w:rsidR="00D8240A" w:rsidRDefault="005B4D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3</w:t>
            </w:r>
          </w:p>
        </w:tc>
        <w:tc>
          <w:tcPr>
            <w:tcW w:w="4449" w:type="dxa"/>
          </w:tcPr>
          <w:p w14:paraId="6B30FA07" w14:textId="77777777" w:rsidR="00D8240A" w:rsidRDefault="005B4D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Methodology</w:t>
            </w:r>
          </w:p>
        </w:tc>
        <w:tc>
          <w:tcPr>
            <w:tcW w:w="1290" w:type="dxa"/>
          </w:tcPr>
          <w:p w14:paraId="50F4E0C5" w14:textId="4FF00DE2" w:rsidR="00D8240A" w:rsidRDefault="008657F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8-9</w:t>
            </w:r>
          </w:p>
        </w:tc>
      </w:tr>
      <w:tr w:rsidR="00D8240A" w14:paraId="387F2D0B" w14:textId="77777777">
        <w:trPr>
          <w:trHeight w:val="449"/>
          <w:jc w:val="center"/>
        </w:trPr>
        <w:tc>
          <w:tcPr>
            <w:tcW w:w="1634" w:type="dxa"/>
          </w:tcPr>
          <w:p w14:paraId="3B7E5EA1" w14:textId="77777777" w:rsidR="00D8240A" w:rsidRDefault="005B4D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4</w:t>
            </w:r>
          </w:p>
        </w:tc>
        <w:tc>
          <w:tcPr>
            <w:tcW w:w="4449" w:type="dxa"/>
          </w:tcPr>
          <w:p w14:paraId="7A011695" w14:textId="77777777" w:rsidR="00D8240A" w:rsidRDefault="005B4D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 and Discussion</w:t>
            </w:r>
          </w:p>
        </w:tc>
        <w:tc>
          <w:tcPr>
            <w:tcW w:w="1290" w:type="dxa"/>
          </w:tcPr>
          <w:p w14:paraId="16CC5901" w14:textId="1D7FFB88" w:rsidR="00D8240A" w:rsidRDefault="008657F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D8240A" w14:paraId="3B4DF35F" w14:textId="77777777">
        <w:trPr>
          <w:trHeight w:val="449"/>
          <w:jc w:val="center"/>
        </w:trPr>
        <w:tc>
          <w:tcPr>
            <w:tcW w:w="1634" w:type="dxa"/>
          </w:tcPr>
          <w:p w14:paraId="01EFC2E3" w14:textId="77777777" w:rsidR="00D8240A" w:rsidRDefault="005B4D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5</w:t>
            </w:r>
          </w:p>
        </w:tc>
        <w:tc>
          <w:tcPr>
            <w:tcW w:w="4449" w:type="dxa"/>
          </w:tcPr>
          <w:p w14:paraId="6614214E" w14:textId="77777777" w:rsidR="00D8240A" w:rsidRDefault="005B4D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 and Future Work</w:t>
            </w:r>
          </w:p>
        </w:tc>
        <w:tc>
          <w:tcPr>
            <w:tcW w:w="1290" w:type="dxa"/>
          </w:tcPr>
          <w:p w14:paraId="2D4E98F0" w14:textId="3A1F0A90" w:rsidR="00D8240A" w:rsidRDefault="008657F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11-12</w:t>
            </w:r>
          </w:p>
        </w:tc>
      </w:tr>
      <w:tr w:rsidR="00D8240A" w14:paraId="41785CC6" w14:textId="77777777">
        <w:trPr>
          <w:trHeight w:val="433"/>
          <w:jc w:val="center"/>
        </w:trPr>
        <w:tc>
          <w:tcPr>
            <w:tcW w:w="1634" w:type="dxa"/>
          </w:tcPr>
          <w:p w14:paraId="387E6897" w14:textId="77777777" w:rsidR="00D8240A" w:rsidRDefault="00D82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9" w:type="dxa"/>
          </w:tcPr>
          <w:p w14:paraId="647F43F7" w14:textId="77777777" w:rsidR="00D8240A" w:rsidRDefault="005B4D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290" w:type="dxa"/>
          </w:tcPr>
          <w:p w14:paraId="015F5624" w14:textId="130BB7FA" w:rsidR="00D8240A" w:rsidRDefault="008657F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</w:tbl>
    <w:p w14:paraId="418BEC86" w14:textId="77777777" w:rsidR="00D8240A" w:rsidRDefault="00D8240A">
      <w:pPr>
        <w:jc w:val="center"/>
        <w:rPr>
          <w:b/>
        </w:rPr>
      </w:pPr>
    </w:p>
    <w:p w14:paraId="2FFDB8C2" w14:textId="77777777" w:rsidR="00D8240A" w:rsidRDefault="00D8240A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33A5A96B" w14:textId="77777777" w:rsidR="00D8240A" w:rsidRDefault="00D8240A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75613786" w14:textId="77777777" w:rsidR="00D8240A" w:rsidRDefault="00D8240A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2D9BFEBA" w14:textId="77777777" w:rsidR="00D8240A" w:rsidRDefault="00D8240A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5487E08A" w14:textId="77777777" w:rsidR="00D8240A" w:rsidRDefault="00D8240A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7BBDE618" w14:textId="77777777" w:rsidR="00D8240A" w:rsidRDefault="00D8240A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3F31305D" w14:textId="77777777" w:rsidR="00D8240A" w:rsidRDefault="00D8240A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5D192D2F" w14:textId="77777777" w:rsidR="00D8240A" w:rsidRDefault="00D8240A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29E75644" w14:textId="77777777" w:rsidR="00D8240A" w:rsidRDefault="00D8240A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2AE541A6" w14:textId="77777777" w:rsidR="00D8240A" w:rsidRDefault="00D8240A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</w:p>
    <w:p w14:paraId="38145A11" w14:textId="77777777" w:rsidR="00D8240A" w:rsidRDefault="00D8240A">
      <w:pPr>
        <w:spacing w:line="480" w:lineRule="auto"/>
        <w:jc w:val="center"/>
        <w:rPr>
          <w:rFonts w:ascii="Bookman Old Style" w:eastAsia="Bookman Old Style" w:hAnsi="Bookman Old Style" w:cs="Bookman Old Style"/>
          <w:sz w:val="32"/>
          <w:szCs w:val="32"/>
        </w:rPr>
        <w:sectPr w:rsidR="00D8240A" w:rsidSect="006F3037">
          <w:footerReference w:type="default" r:id="rId12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7FD01311" w14:textId="77777777" w:rsidR="00D8240A" w:rsidRDefault="005B4DE1" w:rsidP="00E7553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Chapter 1</w:t>
      </w:r>
    </w:p>
    <w:p w14:paraId="6C786BA8" w14:textId="77777777" w:rsidR="00D8240A" w:rsidRDefault="005B4DE1" w:rsidP="00E7553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Introduction </w:t>
      </w:r>
    </w:p>
    <w:p w14:paraId="7A43EF70" w14:textId="32E48937" w:rsidR="000143BB" w:rsidRPr="00BA5A27" w:rsidRDefault="00BA5A27" w:rsidP="00E7553E">
      <w:pPr>
        <w:pStyle w:val="ListParagraph"/>
        <w:numPr>
          <w:ilvl w:val="1"/>
          <w:numId w:val="6"/>
        </w:numPr>
        <w:spacing w:before="120" w:line="360" w:lineRule="auto"/>
        <w:rPr>
          <w:rFonts w:eastAsia="Times New Roman"/>
          <w:b/>
          <w:bCs w:val="0"/>
          <w:sz w:val="28"/>
          <w:szCs w:val="28"/>
        </w:rPr>
      </w:pPr>
      <w:r>
        <w:rPr>
          <w:rFonts w:eastAsia="Times New Roman"/>
          <w:b/>
          <w:bCs w:val="0"/>
          <w:sz w:val="28"/>
          <w:szCs w:val="28"/>
        </w:rPr>
        <w:t xml:space="preserve"> </w:t>
      </w:r>
      <w:r w:rsidR="005B4DE1" w:rsidRPr="00BA5A27">
        <w:rPr>
          <w:rFonts w:eastAsia="Times New Roman"/>
          <w:b/>
          <w:bCs w:val="0"/>
          <w:sz w:val="28"/>
          <w:szCs w:val="28"/>
        </w:rPr>
        <w:t>Introduction</w:t>
      </w:r>
    </w:p>
    <w:p w14:paraId="5E54F17E" w14:textId="3CB7A7E9" w:rsidR="007E0E60" w:rsidRPr="00293976" w:rsidRDefault="007E0E60" w:rsidP="00E7553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3976">
        <w:rPr>
          <w:rFonts w:ascii="Times New Roman" w:eastAsia="Times New Roman" w:hAnsi="Times New Roman" w:cs="Times New Roman"/>
          <w:bCs/>
          <w:sz w:val="24"/>
          <w:szCs w:val="24"/>
        </w:rPr>
        <w:t xml:space="preserve">Attendance is </w:t>
      </w:r>
      <w:r w:rsidR="000D6FA5">
        <w:rPr>
          <w:rFonts w:ascii="Times New Roman" w:eastAsia="Times New Roman" w:hAnsi="Times New Roman" w:cs="Times New Roman"/>
          <w:bCs/>
          <w:sz w:val="24"/>
          <w:szCs w:val="24"/>
        </w:rPr>
        <w:t>most and first</w:t>
      </w:r>
      <w:r w:rsidR="00E2387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93976">
        <w:rPr>
          <w:rFonts w:ascii="Times New Roman" w:eastAsia="Times New Roman" w:hAnsi="Times New Roman" w:cs="Times New Roman"/>
          <w:bCs/>
          <w:sz w:val="24"/>
          <w:szCs w:val="24"/>
        </w:rPr>
        <w:t>important</w:t>
      </w:r>
      <w:r w:rsidR="000D6FA5">
        <w:rPr>
          <w:rFonts w:ascii="Times New Roman" w:eastAsia="Times New Roman" w:hAnsi="Times New Roman" w:cs="Times New Roman"/>
          <w:bCs/>
          <w:sz w:val="24"/>
          <w:szCs w:val="24"/>
        </w:rPr>
        <w:t xml:space="preserve"> thing</w:t>
      </w:r>
      <w:r w:rsidRPr="00293976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both the teacher and student of an</w:t>
      </w:r>
      <w:r w:rsidR="00F259BE">
        <w:rPr>
          <w:rFonts w:ascii="Times New Roman" w:eastAsia="Times New Roman" w:hAnsi="Times New Roman" w:cs="Times New Roman"/>
          <w:bCs/>
          <w:sz w:val="24"/>
          <w:szCs w:val="24"/>
        </w:rPr>
        <w:t xml:space="preserve"> educational institution.</w:t>
      </w:r>
      <w:r w:rsidR="0052394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F259BE">
        <w:rPr>
          <w:rFonts w:ascii="Times New Roman" w:eastAsia="Times New Roman" w:hAnsi="Times New Roman" w:cs="Times New Roman"/>
          <w:bCs/>
          <w:sz w:val="24"/>
          <w:szCs w:val="24"/>
        </w:rPr>
        <w:t>So</w:t>
      </w:r>
      <w:proofErr w:type="gramEnd"/>
      <w:r w:rsidR="00F259BE">
        <w:rPr>
          <w:rFonts w:ascii="Times New Roman" w:eastAsia="Times New Roman" w:hAnsi="Times New Roman" w:cs="Times New Roman"/>
          <w:bCs/>
          <w:sz w:val="24"/>
          <w:szCs w:val="24"/>
        </w:rPr>
        <w:t xml:space="preserve"> it is</w:t>
      </w:r>
      <w:r w:rsidR="00523944">
        <w:rPr>
          <w:rFonts w:ascii="Times New Roman" w:eastAsia="Times New Roman" w:hAnsi="Times New Roman" w:cs="Times New Roman"/>
          <w:bCs/>
          <w:sz w:val="24"/>
          <w:szCs w:val="24"/>
        </w:rPr>
        <w:t xml:space="preserve"> very necessary to maintain a record of attendance.</w:t>
      </w:r>
      <w:r w:rsidR="008657F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93976">
        <w:rPr>
          <w:rFonts w:ascii="Times New Roman" w:eastAsia="Times New Roman" w:hAnsi="Times New Roman" w:cs="Times New Roman"/>
          <w:bCs/>
          <w:sz w:val="24"/>
          <w:szCs w:val="24"/>
        </w:rPr>
        <w:t xml:space="preserve">The problem </w:t>
      </w:r>
      <w:r w:rsidR="00222A46">
        <w:rPr>
          <w:rFonts w:ascii="Times New Roman" w:eastAsia="Times New Roman" w:hAnsi="Times New Roman" w:cs="Times New Roman"/>
          <w:bCs/>
          <w:sz w:val="24"/>
          <w:szCs w:val="24"/>
        </w:rPr>
        <w:t>occurs</w:t>
      </w:r>
      <w:r w:rsidRPr="00293976">
        <w:rPr>
          <w:rFonts w:ascii="Times New Roman" w:eastAsia="Times New Roman" w:hAnsi="Times New Roman" w:cs="Times New Roman"/>
          <w:bCs/>
          <w:sz w:val="24"/>
          <w:szCs w:val="24"/>
        </w:rPr>
        <w:t xml:space="preserve"> when we </w:t>
      </w:r>
      <w:r w:rsidR="005463C2">
        <w:rPr>
          <w:rFonts w:ascii="Times New Roman" w:eastAsia="Times New Roman" w:hAnsi="Times New Roman" w:cs="Times New Roman"/>
          <w:bCs/>
          <w:sz w:val="24"/>
          <w:szCs w:val="24"/>
        </w:rPr>
        <w:t xml:space="preserve">take </w:t>
      </w:r>
      <w:r w:rsidRPr="00293976">
        <w:rPr>
          <w:rFonts w:ascii="Times New Roman" w:eastAsia="Times New Roman" w:hAnsi="Times New Roman" w:cs="Times New Roman"/>
          <w:bCs/>
          <w:sz w:val="24"/>
          <w:szCs w:val="24"/>
        </w:rPr>
        <w:t xml:space="preserve">traditional process of </w:t>
      </w:r>
      <w:r w:rsidR="00487394">
        <w:rPr>
          <w:rFonts w:ascii="Times New Roman" w:eastAsia="Times New Roman" w:hAnsi="Times New Roman" w:cs="Times New Roman"/>
          <w:bCs/>
          <w:sz w:val="24"/>
          <w:szCs w:val="24"/>
        </w:rPr>
        <w:t>attendance in classroom.</w:t>
      </w:r>
      <w:r w:rsidR="00896BD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93976">
        <w:rPr>
          <w:rFonts w:ascii="Times New Roman" w:eastAsia="Times New Roman" w:hAnsi="Times New Roman" w:cs="Times New Roman"/>
          <w:bCs/>
          <w:sz w:val="24"/>
          <w:szCs w:val="24"/>
        </w:rPr>
        <w:t xml:space="preserve">Calling name or </w:t>
      </w:r>
      <w:r w:rsidR="00896BDD">
        <w:rPr>
          <w:rFonts w:ascii="Times New Roman" w:eastAsia="Times New Roman" w:hAnsi="Times New Roman" w:cs="Times New Roman"/>
          <w:bCs/>
          <w:sz w:val="24"/>
          <w:szCs w:val="24"/>
        </w:rPr>
        <w:t xml:space="preserve">unique id </w:t>
      </w:r>
      <w:r w:rsidRPr="00293976">
        <w:rPr>
          <w:rFonts w:ascii="Times New Roman" w:eastAsia="Times New Roman" w:hAnsi="Times New Roman" w:cs="Times New Roman"/>
          <w:bCs/>
          <w:sz w:val="24"/>
          <w:szCs w:val="24"/>
        </w:rPr>
        <w:t>of the student for attendance is not only a</w:t>
      </w:r>
      <w:r w:rsidR="0048739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F58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problem of </w:t>
      </w:r>
      <w:r w:rsidR="00386B0D">
        <w:rPr>
          <w:rFonts w:ascii="Times New Roman" w:eastAsia="Times New Roman" w:hAnsi="Times New Roman" w:cs="Times New Roman"/>
          <w:bCs/>
          <w:sz w:val="24"/>
          <w:szCs w:val="24"/>
        </w:rPr>
        <w:t>time consumption but also it needs a lot of energy.</w:t>
      </w:r>
    </w:p>
    <w:p w14:paraId="7BC15832" w14:textId="7943D0E4" w:rsidR="007E0E60" w:rsidRPr="00293976" w:rsidRDefault="007E0E60" w:rsidP="00FD51D9">
      <w:pPr>
        <w:tabs>
          <w:tab w:val="left" w:pos="2520"/>
          <w:tab w:val="center" w:pos="5315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3976">
        <w:rPr>
          <w:rFonts w:ascii="Times New Roman" w:eastAsia="Times New Roman" w:hAnsi="Times New Roman" w:cs="Times New Roman"/>
          <w:bCs/>
          <w:sz w:val="24"/>
          <w:szCs w:val="24"/>
        </w:rPr>
        <w:t>So an automatic</w:t>
      </w:r>
      <w:r w:rsidR="00FD51D9">
        <w:rPr>
          <w:rFonts w:ascii="Times New Roman" w:eastAsia="Times New Roman" w:hAnsi="Times New Roman" w:cs="Times New Roman"/>
          <w:bCs/>
          <w:sz w:val="24"/>
          <w:szCs w:val="24"/>
        </w:rPr>
        <w:t xml:space="preserve"> generated attendance system can solve the</w:t>
      </w:r>
      <w:r w:rsidR="00D23A7E">
        <w:rPr>
          <w:rFonts w:ascii="Times New Roman" w:eastAsia="Times New Roman" w:hAnsi="Times New Roman" w:cs="Times New Roman"/>
          <w:bCs/>
          <w:sz w:val="24"/>
          <w:szCs w:val="24"/>
        </w:rPr>
        <w:t xml:space="preserve"> same</w:t>
      </w:r>
      <w:r w:rsidR="00FD51D9">
        <w:rPr>
          <w:rFonts w:ascii="Times New Roman" w:eastAsia="Times New Roman" w:hAnsi="Times New Roman" w:cs="Times New Roman"/>
          <w:bCs/>
          <w:sz w:val="24"/>
          <w:szCs w:val="24"/>
        </w:rPr>
        <w:t xml:space="preserve"> problem.</w:t>
      </w:r>
    </w:p>
    <w:p w14:paraId="0DD68AD1" w14:textId="596D27F8" w:rsidR="007E0E60" w:rsidRPr="00293976" w:rsidRDefault="007E0E60" w:rsidP="00E7553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3976">
        <w:rPr>
          <w:rFonts w:ascii="Times New Roman" w:eastAsia="Times New Roman" w:hAnsi="Times New Roman" w:cs="Times New Roman"/>
          <w:bCs/>
          <w:sz w:val="24"/>
          <w:szCs w:val="24"/>
        </w:rPr>
        <w:t xml:space="preserve">Face recognition is </w:t>
      </w:r>
      <w:r w:rsidR="00D250A5">
        <w:rPr>
          <w:rFonts w:ascii="Times New Roman" w:eastAsia="Times New Roman" w:hAnsi="Times New Roman" w:cs="Times New Roman"/>
          <w:bCs/>
          <w:sz w:val="24"/>
          <w:szCs w:val="24"/>
        </w:rPr>
        <w:t>tough</w:t>
      </w:r>
      <w:r w:rsidRPr="00293976">
        <w:rPr>
          <w:rFonts w:ascii="Times New Roman" w:eastAsia="Times New Roman" w:hAnsi="Times New Roman" w:cs="Times New Roman"/>
          <w:bCs/>
          <w:sz w:val="24"/>
          <w:szCs w:val="24"/>
        </w:rPr>
        <w:t xml:space="preserve"> in daily life </w:t>
      </w:r>
      <w:r w:rsidR="00564D4B">
        <w:rPr>
          <w:rFonts w:ascii="Times New Roman" w:eastAsia="Times New Roman" w:hAnsi="Times New Roman" w:cs="Times New Roman"/>
          <w:bCs/>
          <w:sz w:val="24"/>
          <w:szCs w:val="24"/>
        </w:rPr>
        <w:t xml:space="preserve">so as </w:t>
      </w:r>
      <w:r w:rsidRPr="00293976">
        <w:rPr>
          <w:rFonts w:ascii="Times New Roman" w:eastAsia="Times New Roman" w:hAnsi="Times New Roman" w:cs="Times New Roman"/>
          <w:bCs/>
          <w:sz w:val="24"/>
          <w:szCs w:val="24"/>
        </w:rPr>
        <w:t>to identify</w:t>
      </w:r>
      <w:r w:rsidR="00564D4B">
        <w:rPr>
          <w:rFonts w:ascii="Times New Roman" w:eastAsia="Times New Roman" w:hAnsi="Times New Roman" w:cs="Times New Roman"/>
          <w:bCs/>
          <w:sz w:val="24"/>
          <w:szCs w:val="24"/>
        </w:rPr>
        <w:t xml:space="preserve"> faces of</w:t>
      </w:r>
      <w:r w:rsidRPr="00293976">
        <w:rPr>
          <w:rFonts w:ascii="Times New Roman" w:eastAsia="Times New Roman" w:hAnsi="Times New Roman" w:cs="Times New Roman"/>
          <w:bCs/>
          <w:sz w:val="24"/>
          <w:szCs w:val="24"/>
        </w:rPr>
        <w:t xml:space="preserve"> family, friends</w:t>
      </w:r>
      <w:r w:rsidR="00450FE1">
        <w:rPr>
          <w:rFonts w:ascii="Times New Roman" w:eastAsia="Times New Roman" w:hAnsi="Times New Roman" w:cs="Times New Roman"/>
          <w:bCs/>
          <w:sz w:val="24"/>
          <w:szCs w:val="24"/>
        </w:rPr>
        <w:t xml:space="preserve"> or someone else </w:t>
      </w:r>
      <w:r w:rsidR="00BA6B0B">
        <w:rPr>
          <w:rFonts w:ascii="Times New Roman" w:eastAsia="Times New Roman" w:hAnsi="Times New Roman" w:cs="Times New Roman"/>
          <w:bCs/>
          <w:sz w:val="24"/>
          <w:szCs w:val="24"/>
        </w:rPr>
        <w:t>we are known to.</w:t>
      </w:r>
    </w:p>
    <w:p w14:paraId="0A0AF2E8" w14:textId="11F5051F" w:rsidR="007E0E60" w:rsidRPr="00293976" w:rsidRDefault="007E0E60" w:rsidP="00E7553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3976">
        <w:rPr>
          <w:rFonts w:ascii="Times New Roman" w:eastAsia="Times New Roman" w:hAnsi="Times New Roman" w:cs="Times New Roman"/>
          <w:bCs/>
          <w:sz w:val="24"/>
          <w:szCs w:val="24"/>
        </w:rPr>
        <w:t xml:space="preserve">We might not </w:t>
      </w:r>
      <w:r w:rsidR="008657FF">
        <w:rPr>
          <w:rFonts w:ascii="Times New Roman" w:eastAsia="Times New Roman" w:hAnsi="Times New Roman" w:cs="Times New Roman"/>
          <w:bCs/>
          <w:sz w:val="24"/>
          <w:szCs w:val="24"/>
        </w:rPr>
        <w:t>realize</w:t>
      </w:r>
      <w:r w:rsidRPr="00293976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</w:t>
      </w:r>
      <w:r w:rsidR="00D57494">
        <w:rPr>
          <w:rFonts w:ascii="Times New Roman" w:eastAsia="Times New Roman" w:hAnsi="Times New Roman" w:cs="Times New Roman"/>
          <w:bCs/>
          <w:sz w:val="24"/>
          <w:szCs w:val="24"/>
        </w:rPr>
        <w:t xml:space="preserve">but </w:t>
      </w:r>
      <w:r w:rsidRPr="00293976">
        <w:rPr>
          <w:rFonts w:ascii="Times New Roman" w:eastAsia="Times New Roman" w:hAnsi="Times New Roman" w:cs="Times New Roman"/>
          <w:bCs/>
          <w:sz w:val="24"/>
          <w:szCs w:val="24"/>
        </w:rPr>
        <w:t xml:space="preserve">several steps </w:t>
      </w:r>
      <w:r w:rsidR="00D57494">
        <w:rPr>
          <w:rFonts w:ascii="Times New Roman" w:eastAsia="Times New Roman" w:hAnsi="Times New Roman" w:cs="Times New Roman"/>
          <w:bCs/>
          <w:sz w:val="24"/>
          <w:szCs w:val="24"/>
        </w:rPr>
        <w:t xml:space="preserve">are </w:t>
      </w:r>
      <w:r w:rsidRPr="00293976">
        <w:rPr>
          <w:rFonts w:ascii="Times New Roman" w:eastAsia="Times New Roman" w:hAnsi="Times New Roman" w:cs="Times New Roman"/>
          <w:bCs/>
          <w:sz w:val="24"/>
          <w:szCs w:val="24"/>
        </w:rPr>
        <w:t>actually taken in order to identify human faces. Human intelligence allows us</w:t>
      </w:r>
      <w:r w:rsidR="006A74A9" w:rsidRPr="0029397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93976">
        <w:rPr>
          <w:rFonts w:ascii="Times New Roman" w:eastAsia="Times New Roman" w:hAnsi="Times New Roman" w:cs="Times New Roman"/>
          <w:bCs/>
          <w:sz w:val="24"/>
          <w:szCs w:val="24"/>
        </w:rPr>
        <w:t>to receive</w:t>
      </w:r>
      <w:r w:rsidRPr="007E0E6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3976">
        <w:rPr>
          <w:rFonts w:ascii="Times New Roman" w:eastAsia="Times New Roman" w:hAnsi="Times New Roman" w:cs="Times New Roman"/>
          <w:bCs/>
          <w:sz w:val="24"/>
          <w:szCs w:val="24"/>
        </w:rPr>
        <w:t>information and interpret the information in the recognition process.</w:t>
      </w:r>
    </w:p>
    <w:p w14:paraId="1325AA2D" w14:textId="098D4852" w:rsidR="007E0E60" w:rsidRPr="00293976" w:rsidRDefault="007E0E60" w:rsidP="00E7553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3976">
        <w:rPr>
          <w:rFonts w:ascii="Times New Roman" w:eastAsia="Times New Roman" w:hAnsi="Times New Roman" w:cs="Times New Roman"/>
          <w:bCs/>
          <w:sz w:val="24"/>
          <w:szCs w:val="24"/>
        </w:rPr>
        <w:t>The human face is a unique representation of individual identity. Thus,</w:t>
      </w:r>
      <w:r w:rsidR="00D15B5A">
        <w:rPr>
          <w:rFonts w:ascii="Times New Roman" w:eastAsia="Times New Roman" w:hAnsi="Times New Roman" w:cs="Times New Roman"/>
          <w:bCs/>
          <w:sz w:val="24"/>
          <w:szCs w:val="24"/>
        </w:rPr>
        <w:t xml:space="preserve"> face recognition is referred to as a </w:t>
      </w:r>
    </w:p>
    <w:p w14:paraId="0A746F2C" w14:textId="003C32F4" w:rsidR="007E0E60" w:rsidRPr="00293976" w:rsidRDefault="007E0E60" w:rsidP="00E7553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3976">
        <w:rPr>
          <w:rFonts w:ascii="Times New Roman" w:eastAsia="Times New Roman" w:hAnsi="Times New Roman" w:cs="Times New Roman"/>
          <w:bCs/>
          <w:sz w:val="24"/>
          <w:szCs w:val="24"/>
        </w:rPr>
        <w:t>biometric method in which identification of an</w:t>
      </w:r>
      <w:r w:rsidR="006A74A9" w:rsidRPr="0029397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93976">
        <w:rPr>
          <w:rFonts w:ascii="Times New Roman" w:eastAsia="Times New Roman" w:hAnsi="Times New Roman" w:cs="Times New Roman"/>
          <w:bCs/>
          <w:sz w:val="24"/>
          <w:szCs w:val="24"/>
        </w:rPr>
        <w:t>individual is performed by comparing real-time capture image with stored</w:t>
      </w:r>
      <w:r w:rsidR="006A74A9" w:rsidRPr="0029397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93976">
        <w:rPr>
          <w:rFonts w:ascii="Times New Roman" w:eastAsia="Times New Roman" w:hAnsi="Times New Roman" w:cs="Times New Roman"/>
          <w:bCs/>
          <w:sz w:val="24"/>
          <w:szCs w:val="24"/>
        </w:rPr>
        <w:t>images in the database of that person.</w:t>
      </w:r>
    </w:p>
    <w:p w14:paraId="36BC7C98" w14:textId="75CBAC81" w:rsidR="000143BB" w:rsidRPr="00BA5A27" w:rsidRDefault="00C35C9E" w:rsidP="00E7553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5A27">
        <w:rPr>
          <w:rFonts w:ascii="Times New Roman" w:eastAsia="Times New Roman" w:hAnsi="Times New Roman" w:cs="Times New Roman"/>
          <w:b/>
          <w:sz w:val="28"/>
          <w:szCs w:val="28"/>
        </w:rPr>
        <w:t xml:space="preserve">1.2 </w:t>
      </w:r>
      <w:r w:rsidR="000143BB" w:rsidRPr="00BA5A27">
        <w:rPr>
          <w:rFonts w:ascii="Times New Roman" w:eastAsia="Times New Roman" w:hAnsi="Times New Roman" w:cs="Times New Roman"/>
          <w:b/>
          <w:sz w:val="28"/>
          <w:szCs w:val="28"/>
        </w:rPr>
        <w:t>Problem Statement:</w:t>
      </w:r>
    </w:p>
    <w:p w14:paraId="1651AF14" w14:textId="6CF50664" w:rsidR="007809D4" w:rsidRDefault="000B11CE" w:rsidP="00E7553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Physical</w:t>
      </w:r>
      <w:r w:rsidR="000143BB" w:rsidRPr="00293976">
        <w:rPr>
          <w:rFonts w:ascii="Times New Roman" w:hAnsi="Times New Roman" w:cs="Times New Roman"/>
          <w:bCs/>
          <w:sz w:val="24"/>
          <w:szCs w:val="24"/>
        </w:rPr>
        <w:t xml:space="preserve"> student attendance marking </w:t>
      </w:r>
      <w:r w:rsidR="00AD1075">
        <w:rPr>
          <w:rFonts w:ascii="Times New Roman" w:hAnsi="Times New Roman" w:cs="Times New Roman"/>
          <w:bCs/>
          <w:sz w:val="24"/>
          <w:szCs w:val="24"/>
        </w:rPr>
        <w:t>system</w:t>
      </w:r>
      <w:r w:rsidR="000143BB" w:rsidRPr="00293976">
        <w:rPr>
          <w:rFonts w:ascii="Times New Roman" w:hAnsi="Times New Roman" w:cs="Times New Roman"/>
          <w:bCs/>
          <w:sz w:val="24"/>
          <w:szCs w:val="24"/>
        </w:rPr>
        <w:t xml:space="preserve"> is often facing a lot of </w:t>
      </w:r>
      <w:r w:rsidR="00BC1C28">
        <w:rPr>
          <w:rFonts w:ascii="Times New Roman" w:hAnsi="Times New Roman" w:cs="Times New Roman"/>
          <w:bCs/>
          <w:sz w:val="24"/>
          <w:szCs w:val="24"/>
        </w:rPr>
        <w:t>issues such as proxy</w:t>
      </w:r>
      <w:r w:rsidR="000D5152">
        <w:rPr>
          <w:rFonts w:ascii="Times New Roman" w:hAnsi="Times New Roman" w:cs="Times New Roman"/>
          <w:bCs/>
          <w:sz w:val="24"/>
          <w:szCs w:val="24"/>
        </w:rPr>
        <w:t xml:space="preserve"> or missing some name or roll number</w:t>
      </w:r>
      <w:r w:rsidR="000143BB" w:rsidRPr="00293976">
        <w:rPr>
          <w:rFonts w:ascii="Times New Roman" w:hAnsi="Times New Roman" w:cs="Times New Roman"/>
          <w:bCs/>
          <w:sz w:val="24"/>
          <w:szCs w:val="24"/>
        </w:rPr>
        <w:t>. The student attendance system</w:t>
      </w:r>
      <w:r w:rsidR="000D5152">
        <w:rPr>
          <w:rFonts w:ascii="Times New Roman" w:hAnsi="Times New Roman" w:cs="Times New Roman"/>
          <w:bCs/>
          <w:sz w:val="24"/>
          <w:szCs w:val="24"/>
        </w:rPr>
        <w:t xml:space="preserve"> using face recognition</w:t>
      </w:r>
      <w:r w:rsidR="000143BB" w:rsidRPr="00293976">
        <w:rPr>
          <w:rFonts w:ascii="Times New Roman" w:hAnsi="Times New Roman" w:cs="Times New Roman"/>
          <w:bCs/>
          <w:sz w:val="24"/>
          <w:szCs w:val="24"/>
        </w:rPr>
        <w:t xml:space="preserve"> emphasizes</w:t>
      </w:r>
      <w:r w:rsidR="008637B4">
        <w:rPr>
          <w:rFonts w:ascii="Times New Roman" w:hAnsi="Times New Roman" w:cs="Times New Roman"/>
          <w:bCs/>
          <w:sz w:val="24"/>
          <w:szCs w:val="24"/>
        </w:rPr>
        <w:t xml:space="preserve"> on</w:t>
      </w:r>
      <w:r w:rsidR="000143BB" w:rsidRPr="00293976">
        <w:rPr>
          <w:rFonts w:ascii="Times New Roman" w:hAnsi="Times New Roman" w:cs="Times New Roman"/>
          <w:bCs/>
          <w:sz w:val="24"/>
          <w:szCs w:val="24"/>
        </w:rPr>
        <w:t xml:space="preserve"> its </w:t>
      </w:r>
      <w:r w:rsidR="008637B4">
        <w:rPr>
          <w:rFonts w:ascii="Times New Roman" w:hAnsi="Times New Roman" w:cs="Times New Roman"/>
          <w:bCs/>
          <w:sz w:val="24"/>
          <w:szCs w:val="24"/>
        </w:rPr>
        <w:t>efficiency</w:t>
      </w:r>
      <w:r w:rsidR="000143BB" w:rsidRPr="00293976">
        <w:rPr>
          <w:rFonts w:ascii="Times New Roman" w:hAnsi="Times New Roman" w:cs="Times New Roman"/>
          <w:bCs/>
          <w:sz w:val="24"/>
          <w:szCs w:val="24"/>
        </w:rPr>
        <w:t xml:space="preserve"> by eliminating </w:t>
      </w:r>
      <w:r w:rsidR="00693064">
        <w:rPr>
          <w:rFonts w:ascii="Times New Roman" w:hAnsi="Times New Roman" w:cs="Times New Roman"/>
          <w:bCs/>
          <w:sz w:val="24"/>
          <w:szCs w:val="24"/>
        </w:rPr>
        <w:t>traditional</w:t>
      </w:r>
      <w:r w:rsidR="000143BB" w:rsidRPr="00293976">
        <w:rPr>
          <w:rFonts w:ascii="Times New Roman" w:hAnsi="Times New Roman" w:cs="Times New Roman"/>
          <w:bCs/>
          <w:sz w:val="24"/>
          <w:szCs w:val="24"/>
        </w:rPr>
        <w:t xml:space="preserve"> student attendance marking </w:t>
      </w:r>
      <w:r w:rsidR="00693064">
        <w:rPr>
          <w:rFonts w:ascii="Times New Roman" w:hAnsi="Times New Roman" w:cs="Times New Roman"/>
          <w:bCs/>
          <w:sz w:val="24"/>
          <w:szCs w:val="24"/>
        </w:rPr>
        <w:t>system</w:t>
      </w:r>
      <w:r w:rsidR="000143BB" w:rsidRPr="00293976">
        <w:rPr>
          <w:rFonts w:ascii="Times New Roman" w:hAnsi="Times New Roman" w:cs="Times New Roman"/>
          <w:bCs/>
          <w:sz w:val="24"/>
          <w:szCs w:val="24"/>
        </w:rPr>
        <w:t xml:space="preserve"> such as calling student names or checking respective identification cards. The</w:t>
      </w:r>
      <w:r w:rsidR="00E5022F">
        <w:rPr>
          <w:rFonts w:ascii="Times New Roman" w:hAnsi="Times New Roman" w:cs="Times New Roman"/>
          <w:bCs/>
          <w:sz w:val="24"/>
          <w:szCs w:val="24"/>
        </w:rPr>
        <w:t xml:space="preserve">y </w:t>
      </w:r>
      <w:r w:rsidR="000143BB" w:rsidRPr="00293976">
        <w:rPr>
          <w:rFonts w:ascii="Times New Roman" w:hAnsi="Times New Roman" w:cs="Times New Roman"/>
          <w:bCs/>
          <w:sz w:val="24"/>
          <w:szCs w:val="24"/>
        </w:rPr>
        <w:t>are not only disturbing the teaching process</w:t>
      </w:r>
      <w:r w:rsidR="00E5022F">
        <w:rPr>
          <w:rFonts w:ascii="Times New Roman" w:hAnsi="Times New Roman" w:cs="Times New Roman"/>
          <w:bCs/>
          <w:sz w:val="24"/>
          <w:szCs w:val="24"/>
        </w:rPr>
        <w:t xml:space="preserve"> in between</w:t>
      </w:r>
      <w:r w:rsidR="000143BB" w:rsidRPr="00293976">
        <w:rPr>
          <w:rFonts w:ascii="Times New Roman" w:hAnsi="Times New Roman" w:cs="Times New Roman"/>
          <w:bCs/>
          <w:sz w:val="24"/>
          <w:szCs w:val="24"/>
        </w:rPr>
        <w:t xml:space="preserve"> but also causes distraction for students during exam sessions</w:t>
      </w:r>
      <w:r w:rsidR="00E5022F">
        <w:rPr>
          <w:rFonts w:ascii="Times New Roman" w:hAnsi="Times New Roman" w:cs="Times New Roman"/>
          <w:bCs/>
          <w:sz w:val="24"/>
          <w:szCs w:val="24"/>
        </w:rPr>
        <w:t xml:space="preserve"> as well as regular sessions</w:t>
      </w:r>
      <w:r w:rsidR="000143BB" w:rsidRPr="00293976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7F512B">
        <w:rPr>
          <w:rFonts w:ascii="Times New Roman" w:hAnsi="Times New Roman" w:cs="Times New Roman"/>
          <w:bCs/>
          <w:sz w:val="24"/>
          <w:szCs w:val="24"/>
        </w:rPr>
        <w:t xml:space="preserve">With the exception of announcing </w:t>
      </w:r>
      <w:r w:rsidR="000143BB" w:rsidRPr="00293976">
        <w:rPr>
          <w:rFonts w:ascii="Times New Roman" w:hAnsi="Times New Roman" w:cs="Times New Roman"/>
          <w:bCs/>
          <w:sz w:val="24"/>
          <w:szCs w:val="24"/>
        </w:rPr>
        <w:t xml:space="preserve">names, attendance </w:t>
      </w:r>
      <w:r w:rsidR="00815661">
        <w:rPr>
          <w:rFonts w:ascii="Times New Roman" w:hAnsi="Times New Roman" w:cs="Times New Roman"/>
          <w:bCs/>
          <w:sz w:val="24"/>
          <w:szCs w:val="24"/>
        </w:rPr>
        <w:t>paper</w:t>
      </w:r>
      <w:r w:rsidR="000143BB" w:rsidRPr="00293976">
        <w:rPr>
          <w:rFonts w:ascii="Times New Roman" w:hAnsi="Times New Roman" w:cs="Times New Roman"/>
          <w:bCs/>
          <w:sz w:val="24"/>
          <w:szCs w:val="24"/>
        </w:rPr>
        <w:t xml:space="preserve"> is </w:t>
      </w:r>
      <w:r w:rsidR="007809D4">
        <w:rPr>
          <w:rFonts w:ascii="Times New Roman" w:hAnsi="Times New Roman" w:cs="Times New Roman"/>
          <w:bCs/>
          <w:sz w:val="24"/>
          <w:szCs w:val="24"/>
        </w:rPr>
        <w:t>circulated</w:t>
      </w:r>
      <w:r w:rsidR="000143BB" w:rsidRPr="002939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09D4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="000143BB" w:rsidRPr="00293976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7809D4">
        <w:rPr>
          <w:rFonts w:ascii="Times New Roman" w:hAnsi="Times New Roman" w:cs="Times New Roman"/>
          <w:bCs/>
          <w:sz w:val="24"/>
          <w:szCs w:val="24"/>
        </w:rPr>
        <w:t>lecture hall</w:t>
      </w:r>
      <w:r w:rsidR="000143BB" w:rsidRPr="00293976">
        <w:rPr>
          <w:rFonts w:ascii="Times New Roman" w:hAnsi="Times New Roman" w:cs="Times New Roman"/>
          <w:bCs/>
          <w:sz w:val="24"/>
          <w:szCs w:val="24"/>
        </w:rPr>
        <w:t xml:space="preserve"> during </w:t>
      </w:r>
      <w:r w:rsidR="008657FF" w:rsidRPr="00293976">
        <w:rPr>
          <w:rFonts w:ascii="Times New Roman" w:hAnsi="Times New Roman" w:cs="Times New Roman"/>
          <w:bCs/>
          <w:sz w:val="24"/>
          <w:szCs w:val="24"/>
        </w:rPr>
        <w:t>the sessions</w:t>
      </w:r>
      <w:r w:rsidR="000143BB" w:rsidRPr="00293976">
        <w:rPr>
          <w:rFonts w:ascii="Times New Roman" w:hAnsi="Times New Roman" w:cs="Times New Roman"/>
          <w:bCs/>
          <w:sz w:val="24"/>
          <w:szCs w:val="24"/>
        </w:rPr>
        <w:t xml:space="preserve">. The </w:t>
      </w:r>
      <w:r w:rsidR="002146D4">
        <w:rPr>
          <w:rFonts w:ascii="Times New Roman" w:hAnsi="Times New Roman" w:cs="Times New Roman"/>
          <w:bCs/>
          <w:sz w:val="24"/>
          <w:szCs w:val="24"/>
        </w:rPr>
        <w:t>regular</w:t>
      </w:r>
      <w:r w:rsidR="000143BB" w:rsidRPr="00293976">
        <w:rPr>
          <w:rFonts w:ascii="Times New Roman" w:hAnsi="Times New Roman" w:cs="Times New Roman"/>
          <w:bCs/>
          <w:sz w:val="24"/>
          <w:szCs w:val="24"/>
        </w:rPr>
        <w:t xml:space="preserve"> class especially with a large number of students</w:t>
      </w:r>
      <w:r w:rsidR="000143BB">
        <w:t xml:space="preserve"> </w:t>
      </w:r>
      <w:r w:rsidR="000143BB" w:rsidRPr="00293976">
        <w:rPr>
          <w:rFonts w:ascii="Times New Roman" w:hAnsi="Times New Roman" w:cs="Times New Roman"/>
          <w:sz w:val="24"/>
          <w:szCs w:val="24"/>
        </w:rPr>
        <w:t xml:space="preserve">find it difficult to have the attendance </w:t>
      </w:r>
      <w:r w:rsidR="0078105C">
        <w:rPr>
          <w:rFonts w:ascii="Times New Roman" w:hAnsi="Times New Roman" w:cs="Times New Roman"/>
          <w:sz w:val="24"/>
          <w:szCs w:val="24"/>
        </w:rPr>
        <w:t>paper</w:t>
      </w:r>
      <w:r w:rsidR="000143BB" w:rsidRPr="00293976">
        <w:rPr>
          <w:rFonts w:ascii="Times New Roman" w:hAnsi="Times New Roman" w:cs="Times New Roman"/>
          <w:sz w:val="24"/>
          <w:szCs w:val="24"/>
        </w:rPr>
        <w:t xml:space="preserve"> being passed around the class</w:t>
      </w:r>
      <w:r w:rsidR="008E7757">
        <w:rPr>
          <w:rFonts w:ascii="Times New Roman" w:hAnsi="Times New Roman" w:cs="Times New Roman"/>
          <w:sz w:val="24"/>
          <w:szCs w:val="24"/>
        </w:rPr>
        <w:t xml:space="preserve"> and might somebody left in between</w:t>
      </w:r>
      <w:r w:rsidR="000143BB" w:rsidRPr="00293976">
        <w:rPr>
          <w:rFonts w:ascii="Times New Roman" w:hAnsi="Times New Roman" w:cs="Times New Roman"/>
          <w:sz w:val="24"/>
          <w:szCs w:val="24"/>
        </w:rPr>
        <w:t>. Th</w:t>
      </w:r>
      <w:r w:rsidR="008E7757">
        <w:rPr>
          <w:rFonts w:ascii="Times New Roman" w:hAnsi="Times New Roman" w:cs="Times New Roman"/>
          <w:sz w:val="24"/>
          <w:szCs w:val="24"/>
        </w:rPr>
        <w:t>erefore</w:t>
      </w:r>
      <w:r w:rsidR="000143BB" w:rsidRPr="00293976">
        <w:rPr>
          <w:rFonts w:ascii="Times New Roman" w:hAnsi="Times New Roman" w:cs="Times New Roman"/>
          <w:sz w:val="24"/>
          <w:szCs w:val="24"/>
        </w:rPr>
        <w:t xml:space="preserve">, </w:t>
      </w:r>
      <w:r w:rsidR="0078105C">
        <w:rPr>
          <w:rFonts w:ascii="Times New Roman" w:hAnsi="Times New Roman" w:cs="Times New Roman"/>
          <w:sz w:val="24"/>
          <w:szCs w:val="24"/>
        </w:rPr>
        <w:t>a</w:t>
      </w:r>
      <w:r w:rsidR="000143BB" w:rsidRPr="00293976">
        <w:rPr>
          <w:rFonts w:ascii="Times New Roman" w:hAnsi="Times New Roman" w:cs="Times New Roman"/>
          <w:sz w:val="24"/>
          <w:szCs w:val="24"/>
        </w:rPr>
        <w:t xml:space="preserve">ttendance system </w:t>
      </w:r>
      <w:r w:rsidR="00D54FD1">
        <w:rPr>
          <w:rFonts w:ascii="Times New Roman" w:hAnsi="Times New Roman" w:cs="Times New Roman"/>
          <w:sz w:val="24"/>
          <w:szCs w:val="24"/>
        </w:rPr>
        <w:t>using face recognition should be</w:t>
      </w:r>
      <w:r w:rsidR="000143BB" w:rsidRPr="00293976">
        <w:rPr>
          <w:rFonts w:ascii="Times New Roman" w:hAnsi="Times New Roman" w:cs="Times New Roman"/>
          <w:sz w:val="24"/>
          <w:szCs w:val="24"/>
        </w:rPr>
        <w:t xml:space="preserve"> </w:t>
      </w:r>
      <w:r w:rsidR="008E7757">
        <w:rPr>
          <w:rFonts w:ascii="Times New Roman" w:hAnsi="Times New Roman" w:cs="Times New Roman"/>
          <w:sz w:val="24"/>
          <w:szCs w:val="24"/>
        </w:rPr>
        <w:t xml:space="preserve">installed </w:t>
      </w:r>
      <w:r w:rsidR="000143BB" w:rsidRPr="00293976">
        <w:rPr>
          <w:rFonts w:ascii="Times New Roman" w:hAnsi="Times New Roman" w:cs="Times New Roman"/>
          <w:sz w:val="24"/>
          <w:szCs w:val="24"/>
        </w:rPr>
        <w:t>in order to replace the manual s</w:t>
      </w:r>
      <w:r w:rsidR="00D54FD1">
        <w:rPr>
          <w:rFonts w:ascii="Times New Roman" w:hAnsi="Times New Roman" w:cs="Times New Roman"/>
          <w:sz w:val="24"/>
          <w:szCs w:val="24"/>
        </w:rPr>
        <w:t>ystem</w:t>
      </w:r>
      <w:r w:rsidR="000143BB" w:rsidRPr="00293976">
        <w:rPr>
          <w:rFonts w:ascii="Times New Roman" w:hAnsi="Times New Roman" w:cs="Times New Roman"/>
          <w:sz w:val="24"/>
          <w:szCs w:val="24"/>
        </w:rPr>
        <w:t xml:space="preserve"> of </w:t>
      </w:r>
      <w:r w:rsidR="00D54FD1">
        <w:rPr>
          <w:rFonts w:ascii="Times New Roman" w:hAnsi="Times New Roman" w:cs="Times New Roman"/>
          <w:sz w:val="24"/>
          <w:szCs w:val="24"/>
        </w:rPr>
        <w:t>marking</w:t>
      </w:r>
      <w:r w:rsidR="000143BB" w:rsidRPr="00293976">
        <w:rPr>
          <w:rFonts w:ascii="Times New Roman" w:hAnsi="Times New Roman" w:cs="Times New Roman"/>
          <w:sz w:val="24"/>
          <w:szCs w:val="24"/>
        </w:rPr>
        <w:t xml:space="preserve"> presence of students</w:t>
      </w:r>
      <w:r w:rsidR="008E7757">
        <w:rPr>
          <w:rFonts w:ascii="Times New Roman" w:hAnsi="Times New Roman" w:cs="Times New Roman"/>
          <w:sz w:val="24"/>
          <w:szCs w:val="24"/>
        </w:rPr>
        <w:t>.</w:t>
      </w:r>
    </w:p>
    <w:p w14:paraId="3D353DEC" w14:textId="08BEAF24" w:rsidR="006A74A9" w:rsidRPr="00BA5A27" w:rsidRDefault="00E7553E" w:rsidP="00E7553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A5A27">
        <w:rPr>
          <w:rFonts w:ascii="Times New Roman" w:eastAsia="Times New Roman" w:hAnsi="Times New Roman" w:cs="Times New Roman"/>
          <w:b/>
          <w:bCs/>
          <w:sz w:val="28"/>
          <w:szCs w:val="28"/>
        </w:rPr>
        <w:t>1.3</w:t>
      </w:r>
      <w:r w:rsidR="00BA5A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6A74A9" w:rsidRPr="00BA5A27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Objectives:</w:t>
      </w:r>
    </w:p>
    <w:p w14:paraId="6D1D0D27" w14:textId="60B755FA" w:rsidR="007E0E60" w:rsidRPr="00293976" w:rsidRDefault="007E0E60" w:rsidP="00E7553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3976">
        <w:rPr>
          <w:rFonts w:ascii="Times New Roman" w:eastAsia="Times New Roman" w:hAnsi="Times New Roman" w:cs="Times New Roman"/>
          <w:sz w:val="24"/>
          <w:szCs w:val="24"/>
        </w:rPr>
        <w:t>The objective of this project is to develop</w:t>
      </w:r>
      <w:r w:rsidR="00A36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2197">
        <w:rPr>
          <w:rFonts w:ascii="Times New Roman" w:eastAsia="Times New Roman" w:hAnsi="Times New Roman" w:cs="Times New Roman"/>
          <w:sz w:val="24"/>
          <w:szCs w:val="24"/>
        </w:rPr>
        <w:t>attendance system using face recognition</w:t>
      </w:r>
      <w:r w:rsidRPr="002939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8E7D38" w14:textId="581D1A70" w:rsidR="007E0E60" w:rsidRPr="00293976" w:rsidRDefault="007E0E60" w:rsidP="00E7553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3976">
        <w:rPr>
          <w:rFonts w:ascii="Times New Roman" w:eastAsia="Times New Roman" w:hAnsi="Times New Roman" w:cs="Times New Roman"/>
          <w:sz w:val="24"/>
          <w:szCs w:val="24"/>
        </w:rPr>
        <w:t xml:space="preserve">Expected </w:t>
      </w:r>
      <w:r w:rsidR="00392849">
        <w:rPr>
          <w:rFonts w:ascii="Times New Roman" w:eastAsia="Times New Roman" w:hAnsi="Times New Roman" w:cs="Times New Roman"/>
          <w:sz w:val="24"/>
          <w:szCs w:val="24"/>
        </w:rPr>
        <w:t xml:space="preserve">result </w:t>
      </w:r>
      <w:r w:rsidRPr="00293976">
        <w:rPr>
          <w:rFonts w:ascii="Times New Roman" w:eastAsia="Times New Roman" w:hAnsi="Times New Roman" w:cs="Times New Roman"/>
          <w:sz w:val="24"/>
          <w:szCs w:val="24"/>
        </w:rPr>
        <w:t>in order to fulfill the objectives are:</w:t>
      </w:r>
    </w:p>
    <w:p w14:paraId="0B667E20" w14:textId="6B6AEDA4" w:rsidR="007E0E60" w:rsidRPr="00293976" w:rsidRDefault="007E0E60" w:rsidP="00E7553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3976">
        <w:rPr>
          <w:rFonts w:ascii="Times New Roman" w:eastAsia="Times New Roman" w:hAnsi="Times New Roman" w:cs="Times New Roman"/>
          <w:sz w:val="24"/>
          <w:szCs w:val="24"/>
        </w:rPr>
        <w:t xml:space="preserve">● To detect the face </w:t>
      </w:r>
      <w:r w:rsidR="004C47DD">
        <w:rPr>
          <w:rFonts w:ascii="Times New Roman" w:eastAsia="Times New Roman" w:hAnsi="Times New Roman" w:cs="Times New Roman"/>
          <w:sz w:val="24"/>
          <w:szCs w:val="24"/>
        </w:rPr>
        <w:t>attributes</w:t>
      </w:r>
      <w:r w:rsidRPr="00293976">
        <w:rPr>
          <w:rFonts w:ascii="Times New Roman" w:eastAsia="Times New Roman" w:hAnsi="Times New Roman" w:cs="Times New Roman"/>
          <w:sz w:val="24"/>
          <w:szCs w:val="24"/>
        </w:rPr>
        <w:t xml:space="preserve"> from the video frame.</w:t>
      </w:r>
    </w:p>
    <w:p w14:paraId="76014E9D" w14:textId="2E3E4793" w:rsidR="007E0E60" w:rsidRPr="00293976" w:rsidRDefault="007E0E60" w:rsidP="00E7553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3976">
        <w:rPr>
          <w:rFonts w:ascii="Times New Roman" w:eastAsia="Times New Roman" w:hAnsi="Times New Roman" w:cs="Times New Roman"/>
          <w:sz w:val="24"/>
          <w:szCs w:val="24"/>
        </w:rPr>
        <w:t xml:space="preserve">● To extract the </w:t>
      </w:r>
      <w:r w:rsidR="004C47DD">
        <w:rPr>
          <w:rFonts w:ascii="Times New Roman" w:eastAsia="Times New Roman" w:hAnsi="Times New Roman" w:cs="Times New Roman"/>
          <w:sz w:val="24"/>
          <w:szCs w:val="24"/>
        </w:rPr>
        <w:t>beneficial</w:t>
      </w:r>
      <w:r w:rsidRPr="00293976">
        <w:rPr>
          <w:rFonts w:ascii="Times New Roman" w:eastAsia="Times New Roman" w:hAnsi="Times New Roman" w:cs="Times New Roman"/>
          <w:sz w:val="24"/>
          <w:szCs w:val="24"/>
        </w:rPr>
        <w:t xml:space="preserve"> features from the face detected.</w:t>
      </w:r>
    </w:p>
    <w:p w14:paraId="2B31D7B2" w14:textId="2AF20A65" w:rsidR="007E0E60" w:rsidRPr="00293976" w:rsidRDefault="007E0E60" w:rsidP="00E7553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3976">
        <w:rPr>
          <w:rFonts w:ascii="Times New Roman" w:eastAsia="Times New Roman" w:hAnsi="Times New Roman" w:cs="Times New Roman"/>
          <w:sz w:val="24"/>
          <w:szCs w:val="24"/>
        </w:rPr>
        <w:t xml:space="preserve">● To </w:t>
      </w:r>
      <w:r w:rsidR="0027283F">
        <w:rPr>
          <w:rFonts w:ascii="Times New Roman" w:eastAsia="Times New Roman" w:hAnsi="Times New Roman" w:cs="Times New Roman"/>
          <w:sz w:val="24"/>
          <w:szCs w:val="24"/>
        </w:rPr>
        <w:t>arrange</w:t>
      </w:r>
      <w:r w:rsidRPr="00293976">
        <w:rPr>
          <w:rFonts w:ascii="Times New Roman" w:eastAsia="Times New Roman" w:hAnsi="Times New Roman" w:cs="Times New Roman"/>
          <w:sz w:val="24"/>
          <w:szCs w:val="24"/>
        </w:rPr>
        <w:t xml:space="preserve"> the features </w:t>
      </w:r>
      <w:r w:rsidR="0027283F">
        <w:rPr>
          <w:rFonts w:ascii="Times New Roman" w:eastAsia="Times New Roman" w:hAnsi="Times New Roman" w:cs="Times New Roman"/>
          <w:sz w:val="24"/>
          <w:szCs w:val="24"/>
        </w:rPr>
        <w:t>so as</w:t>
      </w:r>
      <w:r w:rsidRPr="00293976">
        <w:rPr>
          <w:rFonts w:ascii="Times New Roman" w:eastAsia="Times New Roman" w:hAnsi="Times New Roman" w:cs="Times New Roman"/>
          <w:sz w:val="24"/>
          <w:szCs w:val="24"/>
        </w:rPr>
        <w:t xml:space="preserve"> to recognize the face detected.</w:t>
      </w:r>
    </w:p>
    <w:p w14:paraId="3B2B96DF" w14:textId="30F12512" w:rsidR="006A74A9" w:rsidRPr="00293976" w:rsidRDefault="007E0E60" w:rsidP="00E7553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3976">
        <w:rPr>
          <w:rFonts w:ascii="Times New Roman" w:eastAsia="Times New Roman" w:hAnsi="Times New Roman" w:cs="Times New Roman"/>
          <w:sz w:val="24"/>
          <w:szCs w:val="24"/>
        </w:rPr>
        <w:t xml:space="preserve">● To </w:t>
      </w:r>
      <w:r w:rsidR="0027283F">
        <w:rPr>
          <w:rFonts w:ascii="Times New Roman" w:eastAsia="Times New Roman" w:hAnsi="Times New Roman" w:cs="Times New Roman"/>
          <w:sz w:val="24"/>
          <w:szCs w:val="24"/>
        </w:rPr>
        <w:t>mark</w:t>
      </w:r>
      <w:r w:rsidRPr="00293976">
        <w:rPr>
          <w:rFonts w:ascii="Times New Roman" w:eastAsia="Times New Roman" w:hAnsi="Times New Roman" w:cs="Times New Roman"/>
          <w:sz w:val="24"/>
          <w:szCs w:val="24"/>
        </w:rPr>
        <w:t xml:space="preserve"> the attendance of the identified student.</w:t>
      </w:r>
      <w:r w:rsidR="000143BB" w:rsidRPr="0029397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E2C265" wp14:editId="17D3EF14">
                <wp:simplePos x="0" y="0"/>
                <wp:positionH relativeFrom="column">
                  <wp:posOffset>2691877</wp:posOffset>
                </wp:positionH>
                <wp:positionV relativeFrom="paragraph">
                  <wp:posOffset>302719</wp:posOffset>
                </wp:positionV>
                <wp:extent cx="1004877" cy="416689"/>
                <wp:effectExtent l="0" t="0" r="5080" b="2540"/>
                <wp:wrapNone/>
                <wp:docPr id="2091680749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77" cy="416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CA3EA9" w14:textId="18A5A33A" w:rsidR="000143BB" w:rsidRPr="000143BB" w:rsidRDefault="000143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2C265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7" type="#_x0000_t202" style="position:absolute;left:0;text-align:left;margin-left:211.95pt;margin-top:23.85pt;width:79.1pt;height:32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" fillcolor="white [3201]" stroked="f" strokeweight=".5pt">
                <v:textbox>
                  <w:txbxContent>
                    <w:p w14:paraId="13CA3EA9" w14:textId="18A5A33A" w:rsidR="000143BB" w:rsidRPr="000143BB" w:rsidRDefault="000143B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667831F3" w14:textId="5A1A1E9F" w:rsidR="006A74A9" w:rsidRDefault="006A74A9" w:rsidP="00C41A9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D04191" w14:textId="52841D1C" w:rsidR="006A74A9" w:rsidRDefault="006A74A9" w:rsidP="00C41A9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3D5F46" w14:textId="650862E4" w:rsidR="006A74A9" w:rsidRDefault="006A74A9" w:rsidP="00C41A9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481A5D" w14:textId="0DC6A424" w:rsidR="006A74A9" w:rsidRDefault="008D1734" w:rsidP="00631D8D">
      <w:pPr>
        <w:spacing w:line="480" w:lineRule="auto"/>
        <w:ind w:left="36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7B3636FE" wp14:editId="1893AE5B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4010025" cy="6232525"/>
                <wp:effectExtent l="0" t="0" r="0" b="15875"/>
                <wp:wrapNone/>
                <wp:docPr id="202996843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0025" cy="6232525"/>
                          <a:chOff x="0" y="0"/>
                          <a:chExt cx="4010025" cy="6232967"/>
                        </a:xfrm>
                      </wpg:grpSpPr>
                      <wpg:grpSp>
                        <wpg:cNvPr id="1574349140" name="Group 25"/>
                        <wpg:cNvGrpSpPr/>
                        <wpg:grpSpPr>
                          <a:xfrm>
                            <a:off x="19050" y="0"/>
                            <a:ext cx="3837008" cy="6232967"/>
                            <a:chOff x="0" y="0"/>
                            <a:chExt cx="6040176" cy="6078148"/>
                          </a:xfrm>
                        </wpg:grpSpPr>
                        <wps:wsp>
                          <wps:cNvPr id="1734281022" name="Straight Arrow Connector 7"/>
                          <wps:cNvCnPr/>
                          <wps:spPr>
                            <a:xfrm>
                              <a:off x="2856535" y="4311570"/>
                              <a:ext cx="9525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26670226" name="Group 24"/>
                          <wpg:cNvGrpSpPr/>
                          <wpg:grpSpPr>
                            <a:xfrm>
                              <a:off x="0" y="0"/>
                              <a:ext cx="6040176" cy="6078148"/>
                              <a:chOff x="0" y="0"/>
                              <a:chExt cx="6040176" cy="6078148"/>
                            </a:xfrm>
                          </wpg:grpSpPr>
                          <wps:wsp>
                            <wps:cNvPr id="2015677281" name="Straight Arrow Connector 7"/>
                            <wps:cNvCnPr/>
                            <wps:spPr>
                              <a:xfrm>
                                <a:off x="2827598" y="1533646"/>
                                <a:ext cx="9525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896544715" name="Group 23"/>
                            <wpg:cNvGrpSpPr/>
                            <wpg:grpSpPr>
                              <a:xfrm>
                                <a:off x="0" y="0"/>
                                <a:ext cx="6040176" cy="6078148"/>
                                <a:chOff x="0" y="0"/>
                                <a:chExt cx="6040176" cy="6078148"/>
                              </a:xfrm>
                            </wpg:grpSpPr>
                            <wps:wsp>
                              <wps:cNvPr id="1755027953" name="Straight Arrow Connector 7"/>
                              <wps:cNvCnPr/>
                              <wps:spPr>
                                <a:xfrm>
                                  <a:off x="2856535" y="3165676"/>
                                  <a:ext cx="9525" cy="304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692254131" name="Group 22"/>
                              <wpg:cNvGrpSpPr/>
                              <wpg:grpSpPr>
                                <a:xfrm>
                                  <a:off x="0" y="0"/>
                                  <a:ext cx="6040176" cy="6078148"/>
                                  <a:chOff x="0" y="0"/>
                                  <a:chExt cx="6040176" cy="6078148"/>
                                </a:xfrm>
                              </wpg:grpSpPr>
                              <wps:wsp>
                                <wps:cNvPr id="410277839" name="Straight Arrow Connector 7"/>
                                <wps:cNvCnPr/>
                                <wps:spPr>
                                  <a:xfrm>
                                    <a:off x="2792874" y="555585"/>
                                    <a:ext cx="9525" cy="304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3911735" name="Flowchart: Process 8"/>
                                <wps:cNvSpPr/>
                                <wps:spPr>
                                  <a:xfrm>
                                    <a:off x="2106592" y="1846162"/>
                                    <a:ext cx="1462405" cy="50800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8707777" name="Straight Arrow Connector 7"/>
                                <wps:cNvCnPr/>
                                <wps:spPr>
                                  <a:xfrm>
                                    <a:off x="2844960" y="2343873"/>
                                    <a:ext cx="9525" cy="3048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450782" name="Flowchart: Magnetic Disk 13"/>
                                <wps:cNvSpPr/>
                                <wps:spPr>
                                  <a:xfrm>
                                    <a:off x="4855579" y="2071868"/>
                                    <a:ext cx="1057275" cy="688340"/>
                                  </a:xfrm>
                                  <a:prstGeom prst="flowChartMagneticDisk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6103533" name="Flowchart: Process 8"/>
                                <wps:cNvSpPr/>
                                <wps:spPr>
                                  <a:xfrm>
                                    <a:off x="2106592" y="2656390"/>
                                    <a:ext cx="1462405" cy="50800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80347849" name="Connector: Elbow 16"/>
                                <wps:cNvCnPr/>
                                <wps:spPr>
                                  <a:xfrm>
                                    <a:off x="3588152" y="2060294"/>
                                    <a:ext cx="1250950" cy="368300"/>
                                  </a:xfrm>
                                  <a:prstGeom prst="bentConnector3">
                                    <a:avLst>
                                      <a:gd name="adj1" fmla="val 54975"/>
                                    </a:avLst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015481187" name="Group 21"/>
                                <wpg:cNvGrpSpPr/>
                                <wpg:grpSpPr>
                                  <a:xfrm>
                                    <a:off x="0" y="2746576"/>
                                    <a:ext cx="6040176" cy="3331572"/>
                                    <a:chOff x="0" y="0"/>
                                    <a:chExt cx="6040176" cy="3331572"/>
                                  </a:xfrm>
                                </wpg:grpSpPr>
                                <wps:wsp>
                                  <wps:cNvPr id="233118030" name="Flowchart: Decision 10"/>
                                  <wps:cNvSpPr/>
                                  <wps:spPr>
                                    <a:xfrm>
                                      <a:off x="2252964" y="727517"/>
                                      <a:ext cx="1238250" cy="850900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06686098" name="Straight Arrow Connector 7"/>
                                  <wps:cNvCnPr/>
                                  <wps:spPr>
                                    <a:xfrm>
                                      <a:off x="2856535" y="2392583"/>
                                      <a:ext cx="9525" cy="3048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69099510" name="Flowchart: Process 8"/>
                                  <wps:cNvSpPr/>
                                  <wps:spPr>
                                    <a:xfrm>
                                      <a:off x="2141316" y="1871723"/>
                                      <a:ext cx="1462405" cy="508000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94581521" name="Flowchart: Terminator 2"/>
                                  <wps:cNvSpPr/>
                                  <wps:spPr>
                                    <a:xfrm>
                                      <a:off x="2077655" y="2734037"/>
                                      <a:ext cx="1603375" cy="597535"/>
                                    </a:xfrm>
                                    <a:prstGeom prst="flowChartTermina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81196229" name="Flowchart: Magnetic Disk 13"/>
                                  <wps:cNvSpPr/>
                                  <wps:spPr>
                                    <a:xfrm>
                                      <a:off x="4982901" y="1721252"/>
                                      <a:ext cx="1057275" cy="688340"/>
                                    </a:xfrm>
                                    <a:prstGeom prst="flowChartMagneticDisk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1570855" name="Flowchart: Magnetic Disk 13"/>
                                  <wps:cNvSpPr/>
                                  <wps:spPr>
                                    <a:xfrm>
                                      <a:off x="0" y="853151"/>
                                      <a:ext cx="1057275" cy="688340"/>
                                    </a:xfrm>
                                    <a:prstGeom prst="flowChartMagneticDisk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49673893" name="Connector: Elbow 17"/>
                                  <wps:cNvCnPr/>
                                  <wps:spPr>
                                    <a:xfrm flipV="1">
                                      <a:off x="3472405" y="0"/>
                                      <a:ext cx="1898650" cy="1136650"/>
                                    </a:xfrm>
                                    <a:prstGeom prst="bentConnector3">
                                      <a:avLst>
                                        <a:gd name="adj1" fmla="val 100168"/>
                                      </a:avLst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95561409" name="Straight Arrow Connector 18"/>
                                  <wps:cNvCnPr/>
                                  <wps:spPr>
                                    <a:xfrm flipH="1" flipV="1">
                                      <a:off x="1039310" y="1143482"/>
                                      <a:ext cx="1206500" cy="127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82293474" name="Connector: Elbow 19"/>
                                  <wps:cNvCnPr/>
                                  <wps:spPr>
                                    <a:xfrm>
                                      <a:off x="493612" y="1559206"/>
                                      <a:ext cx="1559859" cy="1481621"/>
                                    </a:xfrm>
                                    <a:prstGeom prst="bentConnector3">
                                      <a:avLst>
                                        <a:gd name="adj1" fmla="val -480"/>
                                      </a:avLst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19778639" name="Straight Arrow Connector 20"/>
                                  <wps:cNvCnPr/>
                                  <wps:spPr>
                                    <a:xfrm>
                                      <a:off x="3588152" y="2098394"/>
                                      <a:ext cx="1398494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749270712" name="Flowchart: Terminator 2"/>
                                <wps:cNvSpPr/>
                                <wps:spPr>
                                  <a:xfrm>
                                    <a:off x="2002419" y="0"/>
                                    <a:ext cx="1603717" cy="597877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1149172" name="Flowchart: Data 3"/>
                                <wps:cNvSpPr/>
                                <wps:spPr>
                                  <a:xfrm>
                                    <a:off x="1889263" y="856467"/>
                                    <a:ext cx="1874269" cy="682283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951028604" name="Text Box 1"/>
                        <wps:cNvSpPr txBox="1"/>
                        <wps:spPr>
                          <a:xfrm>
                            <a:off x="1504950" y="190500"/>
                            <a:ext cx="5905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560C9C" w14:textId="77777777" w:rsidR="008D1734" w:rsidRPr="00792BB4" w:rsidRDefault="008D1734" w:rsidP="008D173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792BB4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060311" name="Text Box 1"/>
                        <wps:cNvSpPr txBox="1"/>
                        <wps:spPr>
                          <a:xfrm>
                            <a:off x="1590675" y="5810250"/>
                            <a:ext cx="5905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AEF371" w14:textId="77777777" w:rsidR="008D1734" w:rsidRPr="00792BB4" w:rsidRDefault="008D1734" w:rsidP="008D173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729483" name="Text Box 1"/>
                        <wps:cNvSpPr txBox="1"/>
                        <wps:spPr>
                          <a:xfrm>
                            <a:off x="3048000" y="2324100"/>
                            <a:ext cx="771525" cy="425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234528" w14:textId="77777777" w:rsidR="008D1734" w:rsidRDefault="008D1734" w:rsidP="008D173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  <w:t xml:space="preserve">Face </w:t>
                              </w:r>
                            </w:p>
                            <w:p w14:paraId="1A20E6E6" w14:textId="77777777" w:rsidR="008D1734" w:rsidRPr="00792BB4" w:rsidRDefault="008D1734" w:rsidP="008D173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629283" name="Text Box 1"/>
                        <wps:cNvSpPr txBox="1"/>
                        <wps:spPr>
                          <a:xfrm>
                            <a:off x="2447925" y="2171700"/>
                            <a:ext cx="5238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C44512" w14:textId="77777777" w:rsidR="008D1734" w:rsidRPr="00792BB4" w:rsidRDefault="008D1734" w:rsidP="008D173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1426861" name="Text Box 1"/>
                        <wps:cNvSpPr txBox="1"/>
                        <wps:spPr>
                          <a:xfrm>
                            <a:off x="1362075" y="1924050"/>
                            <a:ext cx="94297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BC4B15" w14:textId="77777777" w:rsidR="008D1734" w:rsidRDefault="008D1734" w:rsidP="008D173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  <w:t>Face</w:t>
                              </w:r>
                            </w:p>
                            <w:p w14:paraId="21992631" w14:textId="77777777" w:rsidR="008D1734" w:rsidRDefault="008D1734" w:rsidP="008D173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  <w:t xml:space="preserve"> Detection</w:t>
                              </w:r>
                            </w:p>
                            <w:p w14:paraId="0B5AFD2C" w14:textId="77777777" w:rsidR="008D1734" w:rsidRPr="00792BB4" w:rsidRDefault="008D1734" w:rsidP="008D173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3796460" name="Text Box 1"/>
                        <wps:cNvSpPr txBox="1"/>
                        <wps:spPr>
                          <a:xfrm>
                            <a:off x="0" y="3905250"/>
                            <a:ext cx="704850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4BB240" w14:textId="77777777" w:rsidR="008D1734" w:rsidRPr="00792BB4" w:rsidRDefault="008D1734" w:rsidP="008D173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  <w:t>Unknow Faces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910504" name="Text Box 1"/>
                        <wps:cNvSpPr txBox="1"/>
                        <wps:spPr>
                          <a:xfrm>
                            <a:off x="1276350" y="2771775"/>
                            <a:ext cx="1114425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3E3C69" w14:textId="77777777" w:rsidR="008D1734" w:rsidRPr="00792BB4" w:rsidRDefault="008D1734" w:rsidP="008D173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  <w:t>Face Recognition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4400328" name="Text Box 1"/>
                        <wps:cNvSpPr txBox="1"/>
                        <wps:spPr>
                          <a:xfrm>
                            <a:off x="1381125" y="3714750"/>
                            <a:ext cx="923925" cy="552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F27A2A" w14:textId="77777777" w:rsidR="008D1734" w:rsidRPr="00775B0B" w:rsidRDefault="008D1734" w:rsidP="008D173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lang w:val="en-IN"/>
                                </w:rPr>
                              </w:pPr>
                              <w:r w:rsidRPr="00775B0B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lang w:val="en-IN"/>
                                </w:rPr>
                                <w:t>If Face is</w:t>
                              </w:r>
                            </w:p>
                            <w:p w14:paraId="46457766" w14:textId="77777777" w:rsidR="008D1734" w:rsidRPr="00775B0B" w:rsidRDefault="008D1734" w:rsidP="008D173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lang w:val="en-IN"/>
                                </w:rPr>
                              </w:pPr>
                              <w:r w:rsidRPr="00775B0B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lang w:val="en-IN"/>
                                </w:rPr>
                                <w:t>In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148136" name="Text Box 1"/>
                        <wps:cNvSpPr txBox="1"/>
                        <wps:spPr>
                          <a:xfrm>
                            <a:off x="1381125" y="4733925"/>
                            <a:ext cx="923925" cy="47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0D2C10" w14:textId="77777777" w:rsidR="008D1734" w:rsidRDefault="008D1734" w:rsidP="008D173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  <w:t xml:space="preserve">Take </w:t>
                              </w:r>
                            </w:p>
                            <w:p w14:paraId="5D6057F9" w14:textId="77777777" w:rsidR="008D1734" w:rsidRPr="00792BB4" w:rsidRDefault="008D1734" w:rsidP="008D173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  <w:t>Attendance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986283" name="Text Box 1"/>
                        <wps:cNvSpPr txBox="1"/>
                        <wps:spPr>
                          <a:xfrm>
                            <a:off x="3067050" y="4810125"/>
                            <a:ext cx="942975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FF08AA" w14:textId="77777777" w:rsidR="008D1734" w:rsidRPr="00775B0B" w:rsidRDefault="008D1734" w:rsidP="008D173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 w:rsidRPr="00775B0B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0"/>
                                  <w:szCs w:val="20"/>
                                  <w:lang w:val="en-IN"/>
                                </w:rPr>
                                <w:t>Attendance</w:t>
                              </w:r>
                            </w:p>
                            <w:p w14:paraId="34FC4A82" w14:textId="77777777" w:rsidR="008D1734" w:rsidRPr="00775B0B" w:rsidRDefault="008D1734" w:rsidP="008D173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 w:rsidRPr="00775B0B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0"/>
                                  <w:szCs w:val="20"/>
                                  <w:lang w:val="en-IN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340921" name="Text Box 1"/>
                        <wps:cNvSpPr txBox="1"/>
                        <wps:spPr>
                          <a:xfrm>
                            <a:off x="2552700" y="4838700"/>
                            <a:ext cx="4476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C29D3E" w14:textId="77777777" w:rsidR="008D1734" w:rsidRPr="00775B0B" w:rsidRDefault="008D1734" w:rsidP="008D173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 w:rsidRPr="00775B0B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0"/>
                                  <w:szCs w:val="20"/>
                                  <w:lang w:val="en-IN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2960015" name="Text Box 1"/>
                        <wps:cNvSpPr txBox="1"/>
                        <wps:spPr>
                          <a:xfrm>
                            <a:off x="942975" y="3867150"/>
                            <a:ext cx="31432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E2F00A" w14:textId="77777777" w:rsidR="008D1734" w:rsidRPr="00904F15" w:rsidRDefault="008D1734" w:rsidP="008D173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904F15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16"/>
                                  <w:szCs w:val="16"/>
                                  <w:lang w:val="en-IN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578872" name="Text Box 1"/>
                        <wps:cNvSpPr txBox="1"/>
                        <wps:spPr>
                          <a:xfrm>
                            <a:off x="2924175" y="3895725"/>
                            <a:ext cx="44767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7F88EC" w14:textId="77777777" w:rsidR="008D1734" w:rsidRPr="00904F15" w:rsidRDefault="008D1734" w:rsidP="008D173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904F15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16"/>
                                  <w:szCs w:val="16"/>
                                  <w:lang w:val="en-IN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753453" name="Text Box 1"/>
                        <wps:cNvSpPr txBox="1"/>
                        <wps:spPr>
                          <a:xfrm>
                            <a:off x="1600200" y="4467225"/>
                            <a:ext cx="457200" cy="2133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5CF96A" w14:textId="77777777" w:rsidR="008D1734" w:rsidRPr="00904F15" w:rsidRDefault="008D1734" w:rsidP="008D173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16"/>
                                  <w:szCs w:val="16"/>
                                  <w:lang w:val="en-IN"/>
                                </w:rPr>
                              </w:pPr>
                              <w:r w:rsidRPr="00904F15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16"/>
                                  <w:szCs w:val="16"/>
                                  <w:lang w:val="en-IN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3919122" name="Text Box 1"/>
                        <wps:cNvSpPr txBox="1"/>
                        <wps:spPr>
                          <a:xfrm>
                            <a:off x="1323513" y="1092100"/>
                            <a:ext cx="1000125" cy="685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C27D0" w14:textId="77777777" w:rsidR="008D1734" w:rsidRPr="00792BB4" w:rsidRDefault="008D1734" w:rsidP="008D1734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  <w:t>Input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3636FE" id="Group 2" o:spid="_x0000_s1028" style="position:absolute;left:0;text-align:left;margin-left:0;margin-top:1.35pt;width:315.75pt;height:490.75pt;z-index:251753472;mso-position-horizontal:center;mso-position-horizontal-relative:margin;mso-position-vertical-relative:text" coordsize="40100,6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">
                <v:group id="Group 25" o:spid="_x0000_s1029" style="position:absolute;left:190;width:38370;height:62329" coordsize="60401,60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" o:spid="_x0000_s1030" type="#_x0000_t32" style="position:absolute;left:28565;top:43115;width:95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" strokecolor="black [3200]" strokeweight=".5pt">
                    <v:stroke endarrow="block" joinstyle="miter"/>
                  </v:shape>
                  <v:group id="Group 24" o:spid="_x0000_s1031" style="position:absolute;width:60401;height:60781" coordsize="60401,60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">
                    <v:shape id="Straight Arrow Connector 7" o:spid="_x0000_s1032" type="#_x0000_t32" style="position:absolute;left:28275;top:15336;width:96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" strokecolor="black [3200]" strokeweight=".5pt">
                      <v:stroke endarrow="block" joinstyle="miter"/>
                    </v:shape>
                    <v:group id="Group 23" o:spid="_x0000_s1033" style="position:absolute;width:60401;height:60781" coordsize="60401,60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">
                      <v:shape id="Straight Arrow Connector 7" o:spid="_x0000_s1034" type="#_x0000_t32" style="position:absolute;left:28565;top:31656;width:95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" strokecolor="black [3200]" strokeweight=".5pt">
                        <v:stroke endarrow="block" joinstyle="miter"/>
                      </v:shape>
                      <v:group id="Group 22" o:spid="_x0000_s1035" style="position:absolute;width:60401;height:60781" coordsize="60401,60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9tN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">
                        <v:shape id="Straight Arrow Connector 7" o:spid="_x0000_s1036" type="#_x0000_t32" style="position:absolute;left:27928;top:5555;width:95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" strokecolor="black [3200]" strokeweight=".5pt">
                          <v:stroke endarrow="block" joinstyle="miter"/>
                        </v:shape>
                        <v:shapetype id="_x0000_t109" coordsize="21600,21600" o:spt="109" path="m,l,21600r21600,l21600,xe">
                          <v:stroke joinstyle="miter"/>
                          <v:path gradientshapeok="t" o:connecttype="rect"/>
                        </v:shapetype>
                        <v:shape id="Flowchart: Process 8" o:spid="_x0000_s1037" type="#_x0000_t109" style="position:absolute;left:21065;top:18461;width:14624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" fillcolor="white [3201]" strokecolor="#70ad47 [3209]" strokeweight="1pt"/>
                        <v:shape id="Straight Arrow Connector 7" o:spid="_x0000_s1038" type="#_x0000_t32" style="position:absolute;left:28449;top:23438;width:95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" strokecolor="black [3200]" strokeweight=".5pt">
                          <v:stroke endarrow="block" joinstyle="miter"/>
                        </v:shape>
                        <v:shapetype id="_x0000_t132" coordsize="21600,21600" o:spt="132" path="m10800,qx,3391l,18209qy10800,21600,21600,18209l21600,3391qy10800,xem,3391nfqy10800,6782,21600,3391e">
                          <v:path o:extrusionok="f" gradientshapeok="t" o:connecttype="custom" o:connectlocs="10800,6782;10800,0;0,10800;10800,21600;21600,10800" o:connectangles="270,270,180,90,0" textboxrect="0,6782,21600,18209"/>
                        </v:shapetype>
                        <v:shape id="Flowchart: Magnetic Disk 13" o:spid="_x0000_s1039" type="#_x0000_t132" style="position:absolute;left:48555;top:20718;width:10573;height:6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" fillcolor="white [3201]" strokecolor="#70ad47 [3209]" strokeweight="1pt">
                          <v:stroke joinstyle="miter"/>
                        </v:shape>
                        <v:shape id="Flowchart: Process 8" o:spid="_x0000_s1040" type="#_x0000_t109" style="position:absolute;left:21065;top:26563;width:14624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" fillcolor="white [3201]" strokecolor="#70ad47 [3209]" strokeweight="1pt"/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Connector: Elbow 16" o:spid="_x0000_s1041" type="#_x0000_t34" style="position:absolute;left:35881;top:20602;width:12510;height:36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" adj="11875" strokecolor="black [3200]" strokeweight="1pt">
                          <v:stroke endarrow="block"/>
                        </v:shape>
                        <v:group id="Group 21" o:spid="_x0000_s1042" style="position:absolute;top:27465;width:60401;height:33316" coordsize="60401,3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">
                          <v:shapetype id="_x0000_t110" coordsize="21600,21600" o:spt="110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Flowchart: Decision 10" o:spid="_x0000_s1043" type="#_x0000_t110" style="position:absolute;left:22529;top:7275;width:12383;height:8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" fillcolor="white [3201]" strokecolor="#70ad47 [3209]" strokeweight="1pt"/>
                          <v:shape id="Straight Arrow Connector 7" o:spid="_x0000_s1044" type="#_x0000_t32" style="position:absolute;left:28565;top:23925;width:95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" strokecolor="black [3200]" strokeweight=".5pt">
                            <v:stroke endarrow="block" joinstyle="miter"/>
                          </v:shape>
                          <v:shape id="Flowchart: Process 8" o:spid="_x0000_s1045" type="#_x0000_t109" style="position:absolute;left:21413;top:18717;width:14624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" fillcolor="white [3201]" strokecolor="#70ad47 [3209]" strokeweight="1pt"/>
                          <v:shapetype id="_x0000_t116" coordsize="21600,21600" o:spt="116" path="m3475,qx,10800,3475,21600l18125,21600qx21600,10800,18125,xe">
                            <v:stroke joinstyle="miter"/>
                            <v:path gradientshapeok="t" o:connecttype="rect" textboxrect="1018,3163,20582,18437"/>
                          </v:shapetype>
                          <v:shape id="Flowchart: Terminator 2" o:spid="_x0000_s1046" type="#_x0000_t116" style="position:absolute;left:20776;top:27340;width:16034;height:5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" fillcolor="white [3201]" strokecolor="#70ad47 [3209]" strokeweight="1pt"/>
                          <v:shape id="Flowchart: Magnetic Disk 13" o:spid="_x0000_s1047" type="#_x0000_t132" style="position:absolute;left:49829;top:17212;width:10572;height:6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" fillcolor="white [3201]" strokecolor="#70ad47 [3209]" strokeweight="1pt">
                            <v:stroke joinstyle="miter"/>
                          </v:shape>
                          <v:shape id="Flowchart: Magnetic Disk 13" o:spid="_x0000_s1048" type="#_x0000_t132" style="position:absolute;top:8531;width:10572;height:6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" fillcolor="white [3201]" strokecolor="#70ad47 [3209]" strokeweight="1pt">
                            <v:stroke joinstyle="miter"/>
                          </v:shape>
                          <v:shape id="Connector: Elbow 17" o:spid="_x0000_s1049" type="#_x0000_t34" style="position:absolute;left:34724;width:18986;height:1136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" adj="21636" strokecolor="black [3200]" strokeweight="1pt">
                            <v:stroke endarrow="block"/>
                          </v:shape>
                          <v:shape id="Straight Arrow Connector 18" o:spid="_x0000_s1050" type="#_x0000_t32" style="position:absolute;left:10393;top:11434;width:12065;height:1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" strokecolor="black [3200]" strokeweight="1pt">
                            <v:stroke endarrow="block" joinstyle="miter"/>
                          </v:shape>
                          <v:shape id="Connector: Elbow 19" o:spid="_x0000_s1051" type="#_x0000_t34" style="position:absolute;left:4936;top:15592;width:15598;height:148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" adj="-104" strokecolor="black [3200]" strokeweight="1pt">
                            <v:stroke endarrow="block"/>
                          </v:shape>
                          <v:shape id="Straight Arrow Connector 20" o:spid="_x0000_s1052" type="#_x0000_t32" style="position:absolute;left:35881;top:20983;width:1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" strokecolor="black [3200]" strokeweight="1pt">
                            <v:stroke endarrow="block" joinstyle="miter"/>
                          </v:shape>
                        </v:group>
                        <v:shape id="Flowchart: Terminator 2" o:spid="_x0000_s1053" type="#_x0000_t116" style="position:absolute;left:20024;width:16037;height:5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" fillcolor="white [3201]" strokecolor="#70ad47 [3209]" strokeweight="1pt"/>
                        <v:shapetype id="_x0000_t111" coordsize="21600,21600" o:spt="111" path="m4321,l21600,,17204,21600,,21600xe">
                          <v:stroke joinstyle="miter"/>
                          <v:path gradientshapeok="t" o:connecttype="custom" o:connectlocs="12961,0;10800,0;2161,10800;8602,21600;10800,21600;19402,10800" textboxrect="4321,0,17204,21600"/>
                        </v:shapetype>
                        <v:shape id="Flowchart: Data 3" o:spid="_x0000_s1054" type="#_x0000_t111" style="position:absolute;left:18892;top:8564;width:18743;height:6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" fillcolor="white [3201]" strokecolor="#70ad47 [3209]" strokeweight="1pt"/>
                      </v:group>
                    </v:group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55" type="#_x0000_t202" style="position:absolute;left:15049;top:1905;width:590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" fillcolor="white [3201]" stroked="f" strokeweight=".5pt">
                  <v:textbox>
                    <w:txbxContent>
                      <w:p w14:paraId="67560C9C" w14:textId="77777777" w:rsidR="008D1734" w:rsidRPr="00792BB4" w:rsidRDefault="008D1734" w:rsidP="008D1734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</w:pPr>
                        <w:r w:rsidRPr="00792BB4">
                          <w:rPr>
                            <w:rFonts w:asciiTheme="majorHAnsi" w:hAnsiTheme="majorHAnsi" w:cstheme="maj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  <w:t>Start</w:t>
                        </w:r>
                      </w:p>
                    </w:txbxContent>
                  </v:textbox>
                </v:shape>
                <v:shape id="Text Box 1" o:spid="_x0000_s1056" type="#_x0000_t202" style="position:absolute;left:15906;top:58102;width:590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" fillcolor="white [3201]" stroked="f" strokeweight=".5pt">
                  <v:textbox>
                    <w:txbxContent>
                      <w:p w14:paraId="7AAEF371" w14:textId="77777777" w:rsidR="008D1734" w:rsidRPr="00792BB4" w:rsidRDefault="008D1734" w:rsidP="008D1734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  <w:t>Exit</w:t>
                        </w:r>
                      </w:p>
                    </w:txbxContent>
                  </v:textbox>
                </v:shape>
                <v:shape id="Text Box 1" o:spid="_x0000_s1057" type="#_x0000_t202" style="position:absolute;left:30480;top:23241;width:7715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" filled="f" stroked="f" strokeweight=".5pt">
                  <v:textbox>
                    <w:txbxContent>
                      <w:p w14:paraId="2E234528" w14:textId="77777777" w:rsidR="008D1734" w:rsidRDefault="008D1734" w:rsidP="008D1734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  <w:t xml:space="preserve">Face </w:t>
                        </w:r>
                      </w:p>
                      <w:p w14:paraId="1A20E6E6" w14:textId="77777777" w:rsidR="008D1734" w:rsidRPr="00792BB4" w:rsidRDefault="008D1734" w:rsidP="008D1734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  <w:t>Database</w:t>
                        </w:r>
                      </w:p>
                    </w:txbxContent>
                  </v:textbox>
                </v:shape>
                <v:shape id="Text Box 1" o:spid="_x0000_s1058" type="#_x0000_t202" style="position:absolute;left:24479;top:21717;width:523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" fillcolor="white [3201]" stroked="f" strokeweight=".5pt">
                  <v:textbox>
                    <w:txbxContent>
                      <w:p w14:paraId="67C44512" w14:textId="77777777" w:rsidR="008D1734" w:rsidRPr="00792BB4" w:rsidRDefault="008D1734" w:rsidP="008D1734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  <w:t>Save</w:t>
                        </w:r>
                      </w:p>
                    </w:txbxContent>
                  </v:textbox>
                </v:shape>
                <v:shape id="Text Box 1" o:spid="_x0000_s1059" type="#_x0000_t202" style="position:absolute;left:13620;top:19240;width:9430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" filled="f" stroked="f" strokeweight=".5pt">
                  <v:textbox>
                    <w:txbxContent>
                      <w:p w14:paraId="1BBC4B15" w14:textId="77777777" w:rsidR="008D1734" w:rsidRDefault="008D1734" w:rsidP="008D1734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  <w:t>Face</w:t>
                        </w:r>
                      </w:p>
                      <w:p w14:paraId="21992631" w14:textId="77777777" w:rsidR="008D1734" w:rsidRDefault="008D1734" w:rsidP="008D1734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  <w:t xml:space="preserve"> Detection</w:t>
                        </w:r>
                      </w:p>
                      <w:p w14:paraId="0B5AFD2C" w14:textId="77777777" w:rsidR="008D1734" w:rsidRPr="00792BB4" w:rsidRDefault="008D1734" w:rsidP="008D1734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</w:pPr>
                      </w:p>
                    </w:txbxContent>
                  </v:textbox>
                </v:shape>
                <v:shape id="Text Box 1" o:spid="_x0000_s1060" type="#_x0000_t202" style="position:absolute;top:39052;width:7048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" filled="f" stroked="f" strokeweight=".5pt">
                  <v:textbox>
                    <w:txbxContent>
                      <w:p w14:paraId="274BB240" w14:textId="77777777" w:rsidR="008D1734" w:rsidRPr="00792BB4" w:rsidRDefault="008D1734" w:rsidP="008D1734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  <w:t>Unknow Faces</w:t>
                        </w:r>
                      </w:p>
                    </w:txbxContent>
                  </v:textbox>
                </v:shape>
                <v:shape id="Text Box 1" o:spid="_x0000_s1061" type="#_x0000_t202" style="position:absolute;left:12763;top:27717;width:11144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" filled="f" stroked="f" strokeweight=".5pt">
                  <v:textbox>
                    <w:txbxContent>
                      <w:p w14:paraId="4E3E3C69" w14:textId="77777777" w:rsidR="008D1734" w:rsidRPr="00792BB4" w:rsidRDefault="008D1734" w:rsidP="008D1734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  <w:t>Face Recognition</w:t>
                        </w:r>
                      </w:p>
                    </w:txbxContent>
                  </v:textbox>
                </v:shape>
                <v:shape id="Text Box 1" o:spid="_x0000_s1062" type="#_x0000_t202" style="position:absolute;left:13811;top:37147;width:9239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" filled="f" stroked="f" strokeweight=".5pt">
                  <v:textbox>
                    <w:txbxContent>
                      <w:p w14:paraId="59F27A2A" w14:textId="77777777" w:rsidR="008D1734" w:rsidRPr="00775B0B" w:rsidRDefault="008D1734" w:rsidP="008D1734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lang w:val="en-IN"/>
                          </w:rPr>
                        </w:pPr>
                        <w:r w:rsidRPr="00775B0B">
                          <w:rPr>
                            <w:rFonts w:asciiTheme="majorHAnsi" w:hAnsiTheme="majorHAnsi" w:cstheme="majorHAnsi"/>
                            <w:b/>
                            <w:bCs/>
                            <w:lang w:val="en-IN"/>
                          </w:rPr>
                          <w:t>If Face is</w:t>
                        </w:r>
                      </w:p>
                      <w:p w14:paraId="46457766" w14:textId="77777777" w:rsidR="008D1734" w:rsidRPr="00775B0B" w:rsidRDefault="008D1734" w:rsidP="008D1734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lang w:val="en-IN"/>
                          </w:rPr>
                        </w:pPr>
                        <w:r w:rsidRPr="00775B0B">
                          <w:rPr>
                            <w:rFonts w:asciiTheme="majorHAnsi" w:hAnsiTheme="majorHAnsi" w:cstheme="majorHAnsi"/>
                            <w:b/>
                            <w:bCs/>
                            <w:lang w:val="en-IN"/>
                          </w:rPr>
                          <w:t>In Database</w:t>
                        </w:r>
                      </w:p>
                    </w:txbxContent>
                  </v:textbox>
                </v:shape>
                <v:shape id="Text Box 1" o:spid="_x0000_s1063" type="#_x0000_t202" style="position:absolute;left:13811;top:47339;width:923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" filled="f" stroked="f" strokeweight=".5pt">
                  <v:textbox>
                    <w:txbxContent>
                      <w:p w14:paraId="5D0D2C10" w14:textId="77777777" w:rsidR="008D1734" w:rsidRDefault="008D1734" w:rsidP="008D1734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  <w:t xml:space="preserve">Take </w:t>
                        </w:r>
                      </w:p>
                      <w:p w14:paraId="5D6057F9" w14:textId="77777777" w:rsidR="008D1734" w:rsidRPr="00792BB4" w:rsidRDefault="008D1734" w:rsidP="008D1734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  <w:t>Attendance</w:t>
                        </w:r>
                      </w:p>
                    </w:txbxContent>
                  </v:textbox>
                </v:shape>
                <v:shape id="Text Box 1" o:spid="_x0000_s1064" type="#_x0000_t202" style="position:absolute;left:30670;top:48101;width:9430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" filled="f" stroked="f" strokeweight=".5pt">
                  <v:textbox>
                    <w:txbxContent>
                      <w:p w14:paraId="4AFF08AA" w14:textId="77777777" w:rsidR="008D1734" w:rsidRPr="00775B0B" w:rsidRDefault="008D1734" w:rsidP="008D1734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0"/>
                            <w:szCs w:val="20"/>
                            <w:lang w:val="en-IN"/>
                          </w:rPr>
                        </w:pPr>
                        <w:r w:rsidRPr="00775B0B">
                          <w:rPr>
                            <w:rFonts w:asciiTheme="majorHAnsi" w:hAnsiTheme="majorHAnsi" w:cstheme="majorHAnsi"/>
                            <w:b/>
                            <w:bCs/>
                            <w:sz w:val="20"/>
                            <w:szCs w:val="20"/>
                            <w:lang w:val="en-IN"/>
                          </w:rPr>
                          <w:t>Attendance</w:t>
                        </w:r>
                      </w:p>
                      <w:p w14:paraId="34FC4A82" w14:textId="77777777" w:rsidR="008D1734" w:rsidRPr="00775B0B" w:rsidRDefault="008D1734" w:rsidP="008D1734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0"/>
                            <w:szCs w:val="20"/>
                            <w:lang w:val="en-IN"/>
                          </w:rPr>
                        </w:pPr>
                        <w:r w:rsidRPr="00775B0B">
                          <w:rPr>
                            <w:rFonts w:asciiTheme="majorHAnsi" w:hAnsiTheme="majorHAnsi" w:cstheme="majorHAnsi"/>
                            <w:b/>
                            <w:bCs/>
                            <w:sz w:val="20"/>
                            <w:szCs w:val="20"/>
                            <w:lang w:val="en-IN"/>
                          </w:rPr>
                          <w:t>Database</w:t>
                        </w:r>
                      </w:p>
                    </w:txbxContent>
                  </v:textbox>
                </v:shape>
                <v:shape id="Text Box 1" o:spid="_x0000_s1065" type="#_x0000_t202" style="position:absolute;left:25527;top:48387;width:447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" fillcolor="white [3201]" stroked="f" strokeweight=".5pt">
                  <v:textbox>
                    <w:txbxContent>
                      <w:p w14:paraId="54C29D3E" w14:textId="77777777" w:rsidR="008D1734" w:rsidRPr="00775B0B" w:rsidRDefault="008D1734" w:rsidP="008D1734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0"/>
                            <w:szCs w:val="20"/>
                            <w:lang w:val="en-IN"/>
                          </w:rPr>
                        </w:pPr>
                        <w:r w:rsidRPr="00775B0B">
                          <w:rPr>
                            <w:rFonts w:asciiTheme="majorHAnsi" w:hAnsiTheme="majorHAnsi" w:cstheme="majorHAnsi"/>
                            <w:b/>
                            <w:bCs/>
                            <w:sz w:val="20"/>
                            <w:szCs w:val="20"/>
                            <w:lang w:val="en-IN"/>
                          </w:rPr>
                          <w:t>Save</w:t>
                        </w:r>
                      </w:p>
                    </w:txbxContent>
                  </v:textbox>
                </v:shape>
                <v:shape id="Text Box 1" o:spid="_x0000_s1066" type="#_x0000_t202" style="position:absolute;left:9429;top:38671;width:3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" fillcolor="white [3201]" stroked="f" strokeweight=".5pt">
                  <v:textbox>
                    <w:txbxContent>
                      <w:p w14:paraId="1CE2F00A" w14:textId="77777777" w:rsidR="008D1734" w:rsidRPr="00904F15" w:rsidRDefault="008D1734" w:rsidP="008D1734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16"/>
                            <w:szCs w:val="16"/>
                            <w:lang w:val="en-IN"/>
                          </w:rPr>
                        </w:pPr>
                        <w:r w:rsidRPr="00904F15">
                          <w:rPr>
                            <w:rFonts w:asciiTheme="majorHAnsi" w:hAnsiTheme="majorHAnsi" w:cstheme="majorHAnsi"/>
                            <w:b/>
                            <w:bCs/>
                            <w:sz w:val="16"/>
                            <w:szCs w:val="16"/>
                            <w:lang w:val="en-IN"/>
                          </w:rPr>
                          <w:t>No</w:t>
                        </w:r>
                      </w:p>
                    </w:txbxContent>
                  </v:textbox>
                </v:shape>
                <v:shape id="Text Box 1" o:spid="_x0000_s1067" type="#_x0000_t202" style="position:absolute;left:29241;top:38957;width:4477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" fillcolor="white [3201]" stroked="f" strokeweight=".5pt">
                  <v:textbox>
                    <w:txbxContent>
                      <w:p w14:paraId="587F88EC" w14:textId="77777777" w:rsidR="008D1734" w:rsidRPr="00904F15" w:rsidRDefault="008D1734" w:rsidP="008D1734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16"/>
                            <w:szCs w:val="16"/>
                            <w:lang w:val="en-IN"/>
                          </w:rPr>
                        </w:pPr>
                        <w:r w:rsidRPr="00904F15">
                          <w:rPr>
                            <w:rFonts w:asciiTheme="majorHAnsi" w:hAnsiTheme="majorHAnsi" w:cstheme="majorHAnsi"/>
                            <w:b/>
                            <w:bCs/>
                            <w:sz w:val="16"/>
                            <w:szCs w:val="16"/>
                            <w:lang w:val="en-IN"/>
                          </w:rPr>
                          <w:t>Yes</w:t>
                        </w:r>
                      </w:p>
                    </w:txbxContent>
                  </v:textbox>
                </v:shape>
                <v:shape id="Text Box 1" o:spid="_x0000_s1068" type="#_x0000_t202" style="position:absolute;left:16002;top:44672;width:457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" fillcolor="white [3201]" stroked="f" strokeweight=".5pt">
                  <v:textbox>
                    <w:txbxContent>
                      <w:p w14:paraId="425CF96A" w14:textId="77777777" w:rsidR="008D1734" w:rsidRPr="00904F15" w:rsidRDefault="008D1734" w:rsidP="008D1734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16"/>
                            <w:szCs w:val="16"/>
                            <w:lang w:val="en-IN"/>
                          </w:rPr>
                        </w:pPr>
                        <w:r w:rsidRPr="00904F15">
                          <w:rPr>
                            <w:rFonts w:asciiTheme="majorHAnsi" w:hAnsiTheme="majorHAnsi" w:cstheme="majorHAnsi"/>
                            <w:b/>
                            <w:bCs/>
                            <w:sz w:val="16"/>
                            <w:szCs w:val="16"/>
                            <w:lang w:val="en-IN"/>
                          </w:rPr>
                          <w:t>Yes</w:t>
                        </w:r>
                      </w:p>
                    </w:txbxContent>
                  </v:textbox>
                </v:shape>
                <v:shape id="Text Box 1" o:spid="_x0000_s1069" type="#_x0000_t202" style="position:absolute;left:13235;top:10921;width:10001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" filled="f" stroked="f" strokeweight=".5pt">
                  <v:textbox>
                    <w:txbxContent>
                      <w:p w14:paraId="3F6C27D0" w14:textId="77777777" w:rsidR="008D1734" w:rsidRPr="00792BB4" w:rsidRDefault="008D1734" w:rsidP="008D1734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  <w:t>Input Image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31D8D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</w:t>
      </w:r>
    </w:p>
    <w:p w14:paraId="5F8D76BF" w14:textId="64FB1900" w:rsidR="000143BB" w:rsidRDefault="000143BB" w:rsidP="00C41A9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603CD7" w14:textId="49D98030" w:rsidR="000143BB" w:rsidRDefault="000143BB" w:rsidP="00C41A9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5E0302" w14:textId="2CDA7101" w:rsidR="006A74A9" w:rsidRDefault="006A74A9" w:rsidP="00C41A9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792737" w14:textId="2F1D78E8" w:rsidR="006A74A9" w:rsidRDefault="006A74A9" w:rsidP="00C41A9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566716" w14:textId="3C7E5FAC" w:rsidR="006A74A9" w:rsidRDefault="006A74A9" w:rsidP="00C41A9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2C0078" w14:textId="0E26069E" w:rsidR="006A74A9" w:rsidRDefault="006A74A9" w:rsidP="00C41A9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5064F9" w14:textId="4FE609CA" w:rsidR="006A74A9" w:rsidRDefault="006A74A9" w:rsidP="00C41A9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56E3B2" w14:textId="6B4E82AA" w:rsidR="006A74A9" w:rsidRDefault="006A74A9" w:rsidP="00C41A9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8B3D42B" w14:textId="7CF01E16" w:rsidR="00211F02" w:rsidRDefault="00211F02" w:rsidP="00C41A9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AB1990" w14:textId="7A76F40C" w:rsidR="00211F02" w:rsidRDefault="00211F02" w:rsidP="00C41A9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3BDD4A" w14:textId="77777777" w:rsidR="00211F02" w:rsidRDefault="00211F02" w:rsidP="00C41A9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3656D3" w14:textId="77777777" w:rsidR="00211F02" w:rsidRDefault="00211F02" w:rsidP="00C41A9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0FCE87" w14:textId="77777777" w:rsidR="00211F02" w:rsidRDefault="00211F02" w:rsidP="00C41A9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AEEEFD" w14:textId="3C5848FD" w:rsidR="00211F02" w:rsidRPr="0097273B" w:rsidRDefault="00C84DEF" w:rsidP="00C41A9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7273B">
        <w:rPr>
          <w:rFonts w:ascii="Times New Roman" w:eastAsia="Times New Roman" w:hAnsi="Times New Roman" w:cs="Times New Roman"/>
          <w:b/>
          <w:sz w:val="20"/>
          <w:szCs w:val="20"/>
        </w:rPr>
        <w:t>Fig</w:t>
      </w:r>
      <w:r w:rsidR="00407185" w:rsidRPr="0097273B">
        <w:rPr>
          <w:rFonts w:ascii="Times New Roman" w:eastAsia="Times New Roman" w:hAnsi="Times New Roman" w:cs="Times New Roman"/>
          <w:b/>
          <w:sz w:val="20"/>
          <w:szCs w:val="20"/>
        </w:rPr>
        <w:t>.1.1 Project Outline</w:t>
      </w:r>
    </w:p>
    <w:p w14:paraId="2E65886E" w14:textId="77777777" w:rsidR="00211F02" w:rsidRDefault="00211F02" w:rsidP="00C41A9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0ECAED" w14:textId="77777777" w:rsidR="000143BB" w:rsidRDefault="000143BB" w:rsidP="00C41A9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BF46D2" w14:textId="77777777" w:rsidR="000143BB" w:rsidRDefault="000143BB" w:rsidP="00C41A9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4E9311" w14:textId="77777777" w:rsidR="000143BB" w:rsidRDefault="000143BB" w:rsidP="00C41A9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A86F89" w14:textId="77777777" w:rsidR="00E97A52" w:rsidRDefault="00E97A52" w:rsidP="006E44F4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0A9E11" w14:textId="2C2CCC5A" w:rsidR="00D8240A" w:rsidRPr="00715389" w:rsidRDefault="005B4DE1" w:rsidP="006E44F4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1538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Chapter 2</w:t>
      </w:r>
    </w:p>
    <w:p w14:paraId="4739F015" w14:textId="4349C832" w:rsidR="00D8240A" w:rsidRPr="00B6404F" w:rsidRDefault="005B4DE1" w:rsidP="006E44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Literature Survey</w:t>
      </w:r>
    </w:p>
    <w:p w14:paraId="7C80D84E" w14:textId="69D8E532" w:rsidR="00977963" w:rsidRPr="00715389" w:rsidRDefault="00E7553E" w:rsidP="006050C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5389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977963" w:rsidRPr="00715389">
        <w:rPr>
          <w:rFonts w:ascii="Times New Roman" w:hAnsi="Times New Roman" w:cs="Times New Roman"/>
          <w:b/>
          <w:bCs/>
          <w:sz w:val="28"/>
          <w:szCs w:val="28"/>
        </w:rPr>
        <w:t>Digital Image Processing:</w:t>
      </w:r>
    </w:p>
    <w:p w14:paraId="2F74BDF3" w14:textId="69C48CE6" w:rsidR="00051F1E" w:rsidRPr="00A71703" w:rsidRDefault="00977963" w:rsidP="00E15F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703">
        <w:rPr>
          <w:rFonts w:ascii="Times New Roman" w:hAnsi="Times New Roman" w:cs="Times New Roman"/>
          <w:sz w:val="24"/>
          <w:szCs w:val="24"/>
        </w:rPr>
        <w:t xml:space="preserve">Digital Image Processing is the </w:t>
      </w:r>
      <w:r w:rsidR="009C10E9">
        <w:rPr>
          <w:rFonts w:ascii="Times New Roman" w:hAnsi="Times New Roman" w:cs="Times New Roman"/>
          <w:sz w:val="24"/>
          <w:szCs w:val="24"/>
        </w:rPr>
        <w:t>refining</w:t>
      </w:r>
      <w:r w:rsidRPr="00A71703">
        <w:rPr>
          <w:rFonts w:ascii="Times New Roman" w:hAnsi="Times New Roman" w:cs="Times New Roman"/>
          <w:sz w:val="24"/>
          <w:szCs w:val="24"/>
        </w:rPr>
        <w:t xml:space="preserve"> of images which are digital in nature. </w:t>
      </w:r>
      <w:r w:rsidR="006050C0">
        <w:rPr>
          <w:rFonts w:ascii="Times New Roman" w:hAnsi="Times New Roman" w:cs="Times New Roman"/>
          <w:sz w:val="24"/>
          <w:szCs w:val="24"/>
        </w:rPr>
        <w:t xml:space="preserve">In this process some </w:t>
      </w:r>
      <w:r w:rsidRPr="00A71703">
        <w:rPr>
          <w:rFonts w:ascii="Times New Roman" w:hAnsi="Times New Roman" w:cs="Times New Roman"/>
          <w:sz w:val="24"/>
          <w:szCs w:val="24"/>
        </w:rPr>
        <w:t xml:space="preserve">techniques are </w:t>
      </w:r>
      <w:r w:rsidR="006050C0">
        <w:rPr>
          <w:rFonts w:ascii="Times New Roman" w:hAnsi="Times New Roman" w:cs="Times New Roman"/>
          <w:sz w:val="24"/>
          <w:szCs w:val="24"/>
        </w:rPr>
        <w:t>boosted</w:t>
      </w:r>
      <w:r w:rsidRPr="00A71703">
        <w:rPr>
          <w:rFonts w:ascii="Times New Roman" w:hAnsi="Times New Roman" w:cs="Times New Roman"/>
          <w:sz w:val="24"/>
          <w:szCs w:val="24"/>
        </w:rPr>
        <w:t xml:space="preserve"> by three major applications</w:t>
      </w:r>
      <w:r w:rsidR="006050C0">
        <w:rPr>
          <w:rFonts w:ascii="Times New Roman" w:hAnsi="Times New Roman" w:cs="Times New Roman"/>
          <w:sz w:val="24"/>
          <w:szCs w:val="24"/>
        </w:rPr>
        <w:t xml:space="preserve"> that are</w:t>
      </w:r>
      <w:r w:rsidRPr="00A71703">
        <w:rPr>
          <w:rFonts w:ascii="Times New Roman" w:hAnsi="Times New Roman" w:cs="Times New Roman"/>
          <w:sz w:val="24"/>
          <w:szCs w:val="24"/>
        </w:rPr>
        <w:t>:</w:t>
      </w:r>
    </w:p>
    <w:p w14:paraId="1971D0EA" w14:textId="5143DFAB" w:rsidR="00051F1E" w:rsidRDefault="00E15FE9" w:rsidP="00E15FE9">
      <w:pPr>
        <w:pStyle w:val="ListParagraph"/>
        <w:numPr>
          <w:ilvl w:val="0"/>
          <w:numId w:val="7"/>
        </w:numPr>
        <w:spacing w:line="360" w:lineRule="auto"/>
        <w:jc w:val="left"/>
      </w:pPr>
      <w:r>
        <w:t>Refine</w:t>
      </w:r>
      <w:r w:rsidR="00051F1E" w:rsidRPr="00A71703">
        <w:t xml:space="preserve">ment of pictorial information for human </w:t>
      </w:r>
      <w:r w:rsidR="009C10E9">
        <w:t>intellect</w:t>
      </w:r>
    </w:p>
    <w:p w14:paraId="3FBEC9BD" w14:textId="39B273C2" w:rsidR="00051F1E" w:rsidRDefault="00051F1E" w:rsidP="006050C0">
      <w:pPr>
        <w:pStyle w:val="ListParagraph"/>
        <w:numPr>
          <w:ilvl w:val="0"/>
          <w:numId w:val="7"/>
        </w:numPr>
        <w:spacing w:line="360" w:lineRule="auto"/>
      </w:pPr>
      <w:r w:rsidRPr="006050C0">
        <w:t>Image processing for autonomous machine application</w:t>
      </w:r>
    </w:p>
    <w:p w14:paraId="11149F62" w14:textId="0C4EB58E" w:rsidR="006050C0" w:rsidRDefault="006050C0" w:rsidP="006050C0">
      <w:pPr>
        <w:pStyle w:val="ListParagraph"/>
        <w:numPr>
          <w:ilvl w:val="0"/>
          <w:numId w:val="7"/>
        </w:numPr>
        <w:spacing w:line="360" w:lineRule="auto"/>
      </w:pPr>
      <w:r>
        <w:t>Efficient storage and transmission</w:t>
      </w:r>
    </w:p>
    <w:p w14:paraId="61C3EB2B" w14:textId="277AC6F5" w:rsidR="00692A09" w:rsidRPr="00715389" w:rsidRDefault="00E7553E" w:rsidP="00E15FE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5389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 w:rsidR="00692A09" w:rsidRPr="00715389">
        <w:rPr>
          <w:rFonts w:ascii="Times New Roman" w:hAnsi="Times New Roman" w:cs="Times New Roman"/>
          <w:b/>
          <w:bCs/>
          <w:sz w:val="28"/>
          <w:szCs w:val="28"/>
        </w:rPr>
        <w:t xml:space="preserve">Face Detection </w:t>
      </w:r>
    </w:p>
    <w:p w14:paraId="14BC2FEC" w14:textId="66587AF0" w:rsidR="00D8240A" w:rsidRPr="00E15FE9" w:rsidRDefault="00692A09" w:rsidP="006E44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FE9">
        <w:rPr>
          <w:rFonts w:ascii="Times New Roman" w:hAnsi="Times New Roman" w:cs="Times New Roman"/>
          <w:sz w:val="24"/>
          <w:szCs w:val="24"/>
        </w:rPr>
        <w:t xml:space="preserve">Face detection is the process of identifying and locating all the </w:t>
      </w:r>
      <w:r w:rsidR="00E15FE9">
        <w:rPr>
          <w:rFonts w:ascii="Times New Roman" w:hAnsi="Times New Roman" w:cs="Times New Roman"/>
          <w:sz w:val="24"/>
          <w:szCs w:val="24"/>
        </w:rPr>
        <w:t xml:space="preserve">available </w:t>
      </w:r>
      <w:r w:rsidRPr="00E15FE9">
        <w:rPr>
          <w:rFonts w:ascii="Times New Roman" w:hAnsi="Times New Roman" w:cs="Times New Roman"/>
          <w:sz w:val="24"/>
          <w:szCs w:val="24"/>
        </w:rPr>
        <w:t xml:space="preserve">faces in a single image or video </w:t>
      </w:r>
      <w:r w:rsidR="006F5B3E">
        <w:rPr>
          <w:rFonts w:ascii="Times New Roman" w:hAnsi="Times New Roman" w:cs="Times New Roman"/>
          <w:sz w:val="24"/>
          <w:szCs w:val="24"/>
        </w:rPr>
        <w:t>regardless</w:t>
      </w:r>
      <w:r w:rsidRPr="00E15FE9">
        <w:rPr>
          <w:rFonts w:ascii="Times New Roman" w:hAnsi="Times New Roman" w:cs="Times New Roman"/>
          <w:sz w:val="24"/>
          <w:szCs w:val="24"/>
        </w:rPr>
        <w:t xml:space="preserve"> of their position, scale, orientation, age and expression.</w:t>
      </w:r>
    </w:p>
    <w:p w14:paraId="42D4B599" w14:textId="2D7642AB" w:rsidR="004A4BBA" w:rsidRPr="00715389" w:rsidRDefault="00E7553E" w:rsidP="006E44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5389"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r w:rsidR="004A4BBA" w:rsidRPr="00715389">
        <w:rPr>
          <w:rFonts w:ascii="Times New Roman" w:hAnsi="Times New Roman" w:cs="Times New Roman"/>
          <w:b/>
          <w:bCs/>
          <w:sz w:val="28"/>
          <w:szCs w:val="28"/>
        </w:rPr>
        <w:t>Face Recognition</w:t>
      </w:r>
    </w:p>
    <w:p w14:paraId="43E3DA44" w14:textId="1DC06BC9" w:rsidR="004A4BBA" w:rsidRPr="008657FF" w:rsidRDefault="004A4BBA" w:rsidP="006E44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7FF">
        <w:rPr>
          <w:rFonts w:ascii="Times New Roman" w:hAnsi="Times New Roman" w:cs="Times New Roman"/>
          <w:sz w:val="24"/>
          <w:szCs w:val="24"/>
        </w:rPr>
        <w:t>Face</w:t>
      </w:r>
      <w:r w:rsidR="006F5B3E" w:rsidRPr="008657FF">
        <w:rPr>
          <w:rFonts w:ascii="Times New Roman" w:hAnsi="Times New Roman" w:cs="Times New Roman"/>
          <w:sz w:val="24"/>
          <w:szCs w:val="24"/>
        </w:rPr>
        <w:t xml:space="preserve"> </w:t>
      </w:r>
      <w:r w:rsidRPr="008657FF">
        <w:rPr>
          <w:rFonts w:ascii="Times New Roman" w:hAnsi="Times New Roman" w:cs="Times New Roman"/>
          <w:sz w:val="24"/>
          <w:szCs w:val="24"/>
        </w:rPr>
        <w:t>Recognition is a visual pattern recognition problem, where the face is subject to varying illumination</w:t>
      </w:r>
      <w:r w:rsidR="00A8548E" w:rsidRPr="008657FF">
        <w:rPr>
          <w:rFonts w:ascii="Times New Roman" w:hAnsi="Times New Roman" w:cs="Times New Roman"/>
          <w:sz w:val="24"/>
          <w:szCs w:val="24"/>
        </w:rPr>
        <w:t xml:space="preserve"> or a category of biometric security, that </w:t>
      </w:r>
      <w:r w:rsidRPr="008657FF">
        <w:rPr>
          <w:rFonts w:ascii="Times New Roman" w:hAnsi="Times New Roman" w:cs="Times New Roman"/>
          <w:sz w:val="24"/>
          <w:szCs w:val="24"/>
        </w:rPr>
        <w:t xml:space="preserve">needs to be identified based on </w:t>
      </w:r>
      <w:r w:rsidR="00A8548E" w:rsidRPr="008657FF">
        <w:rPr>
          <w:rFonts w:ascii="Times New Roman" w:hAnsi="Times New Roman" w:cs="Times New Roman"/>
          <w:sz w:val="24"/>
          <w:szCs w:val="24"/>
        </w:rPr>
        <w:t>obtained</w:t>
      </w:r>
      <w:r w:rsidRPr="008657FF">
        <w:rPr>
          <w:rFonts w:ascii="Times New Roman" w:hAnsi="Times New Roman" w:cs="Times New Roman"/>
          <w:sz w:val="24"/>
          <w:szCs w:val="24"/>
        </w:rPr>
        <w:t xml:space="preserve"> images. </w:t>
      </w:r>
      <w:r w:rsidR="00A8548E" w:rsidRPr="008657FF">
        <w:rPr>
          <w:rFonts w:ascii="Times New Roman" w:hAnsi="Times New Roman" w:cs="Times New Roman"/>
          <w:sz w:val="24"/>
          <w:szCs w:val="24"/>
        </w:rPr>
        <w:t>It</w:t>
      </w:r>
      <w:r w:rsidRPr="008657FF">
        <w:rPr>
          <w:rFonts w:ascii="Times New Roman" w:hAnsi="Times New Roman" w:cs="Times New Roman"/>
          <w:sz w:val="24"/>
          <w:szCs w:val="24"/>
        </w:rPr>
        <w:t xml:space="preserve"> is therefore simply the </w:t>
      </w:r>
      <w:r w:rsidR="00A8548E" w:rsidRPr="008657FF">
        <w:rPr>
          <w:rFonts w:ascii="Times New Roman" w:hAnsi="Times New Roman" w:cs="Times New Roman"/>
          <w:sz w:val="24"/>
          <w:szCs w:val="24"/>
        </w:rPr>
        <w:t>job</w:t>
      </w:r>
      <w:r w:rsidRPr="008657FF">
        <w:rPr>
          <w:rFonts w:ascii="Times New Roman" w:hAnsi="Times New Roman" w:cs="Times New Roman"/>
          <w:sz w:val="24"/>
          <w:szCs w:val="24"/>
        </w:rPr>
        <w:t xml:space="preserve"> of identifying an already detected face as a known or unknown face and in more advanced cases telling exactly whose face it is</w:t>
      </w:r>
      <w:r w:rsidR="00A8548E" w:rsidRPr="008657FF">
        <w:rPr>
          <w:rFonts w:ascii="Times New Roman" w:hAnsi="Times New Roman" w:cs="Times New Roman"/>
          <w:sz w:val="24"/>
          <w:szCs w:val="24"/>
        </w:rPr>
        <w:t xml:space="preserve"> if it is present in dataset</w:t>
      </w:r>
      <w:r w:rsidRPr="008657FF">
        <w:rPr>
          <w:rFonts w:ascii="Times New Roman" w:hAnsi="Times New Roman" w:cs="Times New Roman"/>
          <w:sz w:val="24"/>
          <w:szCs w:val="24"/>
        </w:rPr>
        <w:t>.</w:t>
      </w:r>
    </w:p>
    <w:p w14:paraId="52729C5E" w14:textId="48D0B733" w:rsidR="00874364" w:rsidRPr="00715389" w:rsidRDefault="00A9284F" w:rsidP="006E44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5389">
        <w:rPr>
          <w:rFonts w:ascii="Times New Roman" w:hAnsi="Times New Roman" w:cs="Times New Roman"/>
          <w:b/>
          <w:bCs/>
          <w:sz w:val="28"/>
          <w:szCs w:val="28"/>
        </w:rPr>
        <w:t xml:space="preserve">2.4 </w:t>
      </w:r>
      <w:r w:rsidR="00F97B50" w:rsidRPr="00715389">
        <w:rPr>
          <w:rFonts w:ascii="Times New Roman" w:hAnsi="Times New Roman" w:cs="Times New Roman"/>
          <w:b/>
          <w:bCs/>
          <w:sz w:val="28"/>
          <w:szCs w:val="28"/>
        </w:rPr>
        <w:t xml:space="preserve">Steps in Digital Image Processing: </w:t>
      </w:r>
    </w:p>
    <w:p w14:paraId="334FEB8B" w14:textId="0A1AB842" w:rsidR="00874364" w:rsidRPr="008657FF" w:rsidRDefault="009C10E9" w:rsidP="006E44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7FF">
        <w:rPr>
          <w:rFonts w:ascii="Times New Roman" w:hAnsi="Times New Roman" w:cs="Times New Roman"/>
          <w:sz w:val="24"/>
          <w:szCs w:val="24"/>
        </w:rPr>
        <w:t>Following are the steps</w:t>
      </w:r>
      <w:r w:rsidR="00F97B50" w:rsidRPr="008657F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6992035" w14:textId="2B059F41" w:rsidR="00874364" w:rsidRPr="008657FF" w:rsidRDefault="00F97B50" w:rsidP="006E44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7FF">
        <w:rPr>
          <w:rFonts w:ascii="Times New Roman" w:hAnsi="Times New Roman" w:cs="Times New Roman"/>
          <w:sz w:val="24"/>
          <w:szCs w:val="24"/>
        </w:rPr>
        <w:t xml:space="preserve">● Image Acquisition - An imaging sensor and the </w:t>
      </w:r>
      <w:r w:rsidR="009C10E9" w:rsidRPr="008657FF">
        <w:rPr>
          <w:rFonts w:ascii="Times New Roman" w:hAnsi="Times New Roman" w:cs="Times New Roman"/>
          <w:sz w:val="24"/>
          <w:szCs w:val="24"/>
        </w:rPr>
        <w:t>ability</w:t>
      </w:r>
      <w:r w:rsidRPr="008657FF">
        <w:rPr>
          <w:rFonts w:ascii="Times New Roman" w:hAnsi="Times New Roman" w:cs="Times New Roman"/>
          <w:sz w:val="24"/>
          <w:szCs w:val="24"/>
        </w:rPr>
        <w:t xml:space="preserve"> to digit</w:t>
      </w:r>
      <w:r w:rsidR="009C10E9" w:rsidRPr="008657FF">
        <w:rPr>
          <w:rFonts w:ascii="Times New Roman" w:hAnsi="Times New Roman" w:cs="Times New Roman"/>
          <w:sz w:val="24"/>
          <w:szCs w:val="24"/>
        </w:rPr>
        <w:t>al</w:t>
      </w:r>
      <w:r w:rsidRPr="008657FF">
        <w:rPr>
          <w:rFonts w:ascii="Times New Roman" w:hAnsi="Times New Roman" w:cs="Times New Roman"/>
          <w:sz w:val="24"/>
          <w:szCs w:val="24"/>
        </w:rPr>
        <w:t xml:space="preserve">ize the signal produced by the sensor. </w:t>
      </w:r>
    </w:p>
    <w:p w14:paraId="304FE3C6" w14:textId="5DA122F7" w:rsidR="00874364" w:rsidRPr="008657FF" w:rsidRDefault="00F97B50" w:rsidP="006E44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7FF">
        <w:rPr>
          <w:rFonts w:ascii="Times New Roman" w:hAnsi="Times New Roman" w:cs="Times New Roman"/>
          <w:sz w:val="24"/>
          <w:szCs w:val="24"/>
        </w:rPr>
        <w:t xml:space="preserve">● Preprocessing – </w:t>
      </w:r>
      <w:r w:rsidR="009C10E9" w:rsidRPr="008657FF">
        <w:rPr>
          <w:rFonts w:ascii="Times New Roman" w:hAnsi="Times New Roman" w:cs="Times New Roman"/>
          <w:sz w:val="24"/>
          <w:szCs w:val="24"/>
        </w:rPr>
        <w:t>improves</w:t>
      </w:r>
      <w:r w:rsidRPr="008657FF">
        <w:rPr>
          <w:rFonts w:ascii="Times New Roman" w:hAnsi="Times New Roman" w:cs="Times New Roman"/>
          <w:sz w:val="24"/>
          <w:szCs w:val="24"/>
        </w:rPr>
        <w:t xml:space="preserve"> the image quality, </w:t>
      </w:r>
      <w:r w:rsidR="009619AA" w:rsidRPr="008657FF">
        <w:rPr>
          <w:rFonts w:ascii="Times New Roman" w:hAnsi="Times New Roman" w:cs="Times New Roman"/>
          <w:sz w:val="24"/>
          <w:szCs w:val="24"/>
        </w:rPr>
        <w:t>siev</w:t>
      </w:r>
      <w:r w:rsidRPr="008657FF">
        <w:rPr>
          <w:rFonts w:ascii="Times New Roman" w:hAnsi="Times New Roman" w:cs="Times New Roman"/>
          <w:sz w:val="24"/>
          <w:szCs w:val="24"/>
        </w:rPr>
        <w:t xml:space="preserve">ing, contrast </w:t>
      </w:r>
      <w:r w:rsidR="009619AA" w:rsidRPr="008657FF">
        <w:rPr>
          <w:rFonts w:ascii="Times New Roman" w:hAnsi="Times New Roman" w:cs="Times New Roman"/>
          <w:sz w:val="24"/>
          <w:szCs w:val="24"/>
        </w:rPr>
        <w:t>intensification</w:t>
      </w:r>
      <w:r w:rsidRPr="008657FF">
        <w:rPr>
          <w:rFonts w:ascii="Times New Roman" w:hAnsi="Times New Roman" w:cs="Times New Roman"/>
          <w:sz w:val="24"/>
          <w:szCs w:val="24"/>
        </w:rPr>
        <w:t xml:space="preserve"> etc. </w:t>
      </w:r>
    </w:p>
    <w:p w14:paraId="781D5B6C" w14:textId="005A7134" w:rsidR="00F97B50" w:rsidRPr="008657FF" w:rsidRDefault="00F97B50" w:rsidP="006E44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7FF">
        <w:rPr>
          <w:rFonts w:ascii="Times New Roman" w:hAnsi="Times New Roman" w:cs="Times New Roman"/>
          <w:sz w:val="24"/>
          <w:szCs w:val="24"/>
        </w:rPr>
        <w:t xml:space="preserve">● Segmentation – </w:t>
      </w:r>
      <w:r w:rsidR="009C10E9" w:rsidRPr="008657FF">
        <w:rPr>
          <w:rFonts w:ascii="Times New Roman" w:hAnsi="Times New Roman" w:cs="Times New Roman"/>
          <w:sz w:val="24"/>
          <w:szCs w:val="24"/>
        </w:rPr>
        <w:t>segments</w:t>
      </w:r>
      <w:r w:rsidRPr="008657FF">
        <w:rPr>
          <w:rFonts w:ascii="Times New Roman" w:hAnsi="Times New Roman" w:cs="Times New Roman"/>
          <w:sz w:val="24"/>
          <w:szCs w:val="24"/>
        </w:rPr>
        <w:t xml:space="preserve"> an input image into </w:t>
      </w:r>
      <w:r w:rsidR="009C10E9" w:rsidRPr="008657FF">
        <w:rPr>
          <w:rFonts w:ascii="Times New Roman" w:hAnsi="Times New Roman" w:cs="Times New Roman"/>
          <w:sz w:val="24"/>
          <w:szCs w:val="24"/>
        </w:rPr>
        <w:t>sub</w:t>
      </w:r>
      <w:r w:rsidRPr="008657FF">
        <w:rPr>
          <w:rFonts w:ascii="Times New Roman" w:hAnsi="Times New Roman" w:cs="Times New Roman"/>
          <w:sz w:val="24"/>
          <w:szCs w:val="24"/>
        </w:rPr>
        <w:t xml:space="preserve"> parts of </w:t>
      </w:r>
      <w:r w:rsidR="009619AA" w:rsidRPr="008657FF">
        <w:rPr>
          <w:rFonts w:ascii="Times New Roman" w:hAnsi="Times New Roman" w:cs="Times New Roman"/>
          <w:sz w:val="24"/>
          <w:szCs w:val="24"/>
        </w:rPr>
        <w:t xml:space="preserve">image </w:t>
      </w:r>
      <w:r w:rsidRPr="008657FF">
        <w:rPr>
          <w:rFonts w:ascii="Times New Roman" w:hAnsi="Times New Roman" w:cs="Times New Roman"/>
          <w:sz w:val="24"/>
          <w:szCs w:val="24"/>
        </w:rPr>
        <w:t>objects</w:t>
      </w:r>
      <w:r w:rsidR="00874364" w:rsidRPr="008657FF">
        <w:rPr>
          <w:rFonts w:ascii="Times New Roman" w:hAnsi="Times New Roman" w:cs="Times New Roman"/>
          <w:sz w:val="24"/>
          <w:szCs w:val="24"/>
        </w:rPr>
        <w:t>.</w:t>
      </w:r>
    </w:p>
    <w:p w14:paraId="19CB2D17" w14:textId="27ABA20A" w:rsidR="00874364" w:rsidRPr="008657FF" w:rsidRDefault="00874364" w:rsidP="006E44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7FF">
        <w:rPr>
          <w:rFonts w:ascii="Times New Roman" w:hAnsi="Times New Roman" w:cs="Times New Roman"/>
          <w:sz w:val="24"/>
          <w:szCs w:val="24"/>
        </w:rPr>
        <w:t xml:space="preserve">● Description Selection – </w:t>
      </w:r>
      <w:r w:rsidR="009619AA" w:rsidRPr="008657FF">
        <w:rPr>
          <w:rFonts w:ascii="Times New Roman" w:hAnsi="Times New Roman" w:cs="Times New Roman"/>
          <w:sz w:val="24"/>
          <w:szCs w:val="24"/>
        </w:rPr>
        <w:t>excerpt</w:t>
      </w:r>
      <w:r w:rsidRPr="008657FF">
        <w:rPr>
          <w:rFonts w:ascii="Times New Roman" w:hAnsi="Times New Roman" w:cs="Times New Roman"/>
          <w:sz w:val="24"/>
          <w:szCs w:val="24"/>
        </w:rPr>
        <w:t xml:space="preserve"> the </w:t>
      </w:r>
      <w:r w:rsidR="009619AA" w:rsidRPr="008657FF">
        <w:rPr>
          <w:rFonts w:ascii="Times New Roman" w:hAnsi="Times New Roman" w:cs="Times New Roman"/>
          <w:sz w:val="24"/>
          <w:szCs w:val="24"/>
        </w:rPr>
        <w:t>highlights</w:t>
      </w:r>
      <w:r w:rsidRPr="008657FF">
        <w:rPr>
          <w:rFonts w:ascii="Times New Roman" w:hAnsi="Times New Roman" w:cs="Times New Roman"/>
          <w:sz w:val="24"/>
          <w:szCs w:val="24"/>
        </w:rPr>
        <w:t xml:space="preserve"> of image objects suitable for further computer processing. </w:t>
      </w:r>
    </w:p>
    <w:p w14:paraId="2C8EDD4A" w14:textId="2664C162" w:rsidR="00874364" w:rsidRPr="008657FF" w:rsidRDefault="00874364" w:rsidP="006E44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7FF">
        <w:rPr>
          <w:rFonts w:ascii="Times New Roman" w:hAnsi="Times New Roman" w:cs="Times New Roman"/>
          <w:sz w:val="24"/>
          <w:szCs w:val="24"/>
        </w:rPr>
        <w:t xml:space="preserve">● Recognition and Interpretation – </w:t>
      </w:r>
      <w:r w:rsidR="009619AA" w:rsidRPr="008657FF">
        <w:rPr>
          <w:rFonts w:ascii="Times New Roman" w:hAnsi="Times New Roman" w:cs="Times New Roman"/>
          <w:sz w:val="24"/>
          <w:szCs w:val="24"/>
        </w:rPr>
        <w:t>providing</w:t>
      </w:r>
      <w:r w:rsidRPr="008657FF">
        <w:rPr>
          <w:rFonts w:ascii="Times New Roman" w:hAnsi="Times New Roman" w:cs="Times New Roman"/>
          <w:sz w:val="24"/>
          <w:szCs w:val="24"/>
        </w:rPr>
        <w:t xml:space="preserve"> a </w:t>
      </w:r>
      <w:r w:rsidR="009619AA" w:rsidRPr="008657FF">
        <w:rPr>
          <w:rFonts w:ascii="Times New Roman" w:hAnsi="Times New Roman" w:cs="Times New Roman"/>
          <w:sz w:val="24"/>
          <w:szCs w:val="24"/>
        </w:rPr>
        <w:t>tag</w:t>
      </w:r>
      <w:r w:rsidRPr="008657FF">
        <w:rPr>
          <w:rFonts w:ascii="Times New Roman" w:hAnsi="Times New Roman" w:cs="Times New Roman"/>
          <w:sz w:val="24"/>
          <w:szCs w:val="24"/>
        </w:rPr>
        <w:t xml:space="preserve"> to the object on the</w:t>
      </w:r>
      <w:r w:rsidR="009619AA" w:rsidRPr="008657FF">
        <w:rPr>
          <w:rFonts w:ascii="Times New Roman" w:hAnsi="Times New Roman" w:cs="Times New Roman"/>
          <w:sz w:val="24"/>
          <w:szCs w:val="24"/>
        </w:rPr>
        <w:t xml:space="preserve"> basis of</w:t>
      </w:r>
      <w:r w:rsidRPr="008657FF">
        <w:rPr>
          <w:rFonts w:ascii="Times New Roman" w:hAnsi="Times New Roman" w:cs="Times New Roman"/>
          <w:sz w:val="24"/>
          <w:szCs w:val="24"/>
        </w:rPr>
        <w:t xml:space="preserve"> information provided by its descrip</w:t>
      </w:r>
      <w:r w:rsidR="0087537B" w:rsidRPr="008657FF">
        <w:rPr>
          <w:rFonts w:ascii="Times New Roman" w:hAnsi="Times New Roman" w:cs="Times New Roman"/>
          <w:sz w:val="24"/>
          <w:szCs w:val="24"/>
        </w:rPr>
        <w:t>tion</w:t>
      </w:r>
      <w:r w:rsidRPr="008657FF">
        <w:rPr>
          <w:rFonts w:ascii="Times New Roman" w:hAnsi="Times New Roman" w:cs="Times New Roman"/>
          <w:sz w:val="24"/>
          <w:szCs w:val="24"/>
        </w:rPr>
        <w:t xml:space="preserve">. Interpretation </w:t>
      </w:r>
      <w:r w:rsidR="0087537B" w:rsidRPr="008657FF">
        <w:rPr>
          <w:rFonts w:ascii="Times New Roman" w:hAnsi="Times New Roman" w:cs="Times New Roman"/>
          <w:sz w:val="24"/>
          <w:szCs w:val="24"/>
        </w:rPr>
        <w:t>provides</w:t>
      </w:r>
      <w:r w:rsidRPr="008657FF">
        <w:rPr>
          <w:rFonts w:ascii="Times New Roman" w:hAnsi="Times New Roman" w:cs="Times New Roman"/>
          <w:sz w:val="24"/>
          <w:szCs w:val="24"/>
        </w:rPr>
        <w:t xml:space="preserve"> meaning to a set of labelled objects. </w:t>
      </w:r>
    </w:p>
    <w:p w14:paraId="201BC605" w14:textId="75E3FCBA" w:rsidR="00874364" w:rsidRPr="008657FF" w:rsidRDefault="00874364" w:rsidP="006E44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7FF">
        <w:rPr>
          <w:rFonts w:ascii="Times New Roman" w:hAnsi="Times New Roman" w:cs="Times New Roman"/>
          <w:sz w:val="24"/>
          <w:szCs w:val="24"/>
        </w:rPr>
        <w:t xml:space="preserve">● Knowledge Base – This helps for </w:t>
      </w:r>
      <w:r w:rsidR="0087537B" w:rsidRPr="008657FF">
        <w:rPr>
          <w:rFonts w:ascii="Times New Roman" w:hAnsi="Times New Roman" w:cs="Times New Roman"/>
          <w:sz w:val="24"/>
          <w:szCs w:val="24"/>
        </w:rPr>
        <w:t>systematic</w:t>
      </w:r>
      <w:r w:rsidRPr="008657FF">
        <w:rPr>
          <w:rFonts w:ascii="Times New Roman" w:hAnsi="Times New Roman" w:cs="Times New Roman"/>
          <w:sz w:val="24"/>
          <w:szCs w:val="24"/>
        </w:rPr>
        <w:t xml:space="preserve"> processing as well as inter module cooperation.</w:t>
      </w:r>
    </w:p>
    <w:p w14:paraId="6E5863F9" w14:textId="26E3CDE3" w:rsidR="004A4BBA" w:rsidRDefault="004A4BB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871F7E" w14:textId="4EBFA00E" w:rsidR="00D8240A" w:rsidRDefault="00D8240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CFE56F" w14:textId="592745A4" w:rsidR="00D8240A" w:rsidRDefault="00D8240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A1CA2A" w14:textId="0E9073AB" w:rsidR="00D8240A" w:rsidRDefault="00D8240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D563E1" w14:textId="53CE74AF" w:rsidR="00D8240A" w:rsidRDefault="00D8240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65988A" w14:textId="39F16312" w:rsidR="00D8240A" w:rsidRDefault="00D8240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99ABE4" w14:textId="6FAE66B4" w:rsidR="00D8240A" w:rsidRDefault="00D8240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6427CA" w14:textId="286C1074" w:rsidR="00D8240A" w:rsidRDefault="00A71703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E44F4">
        <w:rPr>
          <w:rFonts w:ascii="Times New Roman" w:eastAsia="Times New Roman" w:hAnsi="Times New Roman" w:cs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9792BFD" wp14:editId="3AF46DC9">
                <wp:simplePos x="0" y="0"/>
                <wp:positionH relativeFrom="page">
                  <wp:posOffset>806450</wp:posOffset>
                </wp:positionH>
                <wp:positionV relativeFrom="paragraph">
                  <wp:posOffset>10795</wp:posOffset>
                </wp:positionV>
                <wp:extent cx="5663636" cy="2667964"/>
                <wp:effectExtent l="0" t="0" r="51435" b="18415"/>
                <wp:wrapNone/>
                <wp:docPr id="1021195647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3636" cy="2667964"/>
                          <a:chOff x="-223535" y="0"/>
                          <a:chExt cx="5663636" cy="2667964"/>
                        </a:xfrm>
                      </wpg:grpSpPr>
                      <wps:wsp>
                        <wps:cNvPr id="436534992" name="Straight Connector 12"/>
                        <wps:cNvCnPr/>
                        <wps:spPr>
                          <a:xfrm>
                            <a:off x="4220633" y="313267"/>
                            <a:ext cx="434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26847617" name="Group 30"/>
                        <wpg:cNvGrpSpPr/>
                        <wpg:grpSpPr>
                          <a:xfrm>
                            <a:off x="-223535" y="0"/>
                            <a:ext cx="5663636" cy="2667964"/>
                            <a:chOff x="-223535" y="0"/>
                            <a:chExt cx="5663636" cy="2667964"/>
                          </a:xfrm>
                        </wpg:grpSpPr>
                        <wps:wsp>
                          <wps:cNvPr id="1466277781" name="Straight Arrow Connector 6"/>
                          <wps:cNvCnPr/>
                          <wps:spPr>
                            <a:xfrm flipV="1">
                              <a:off x="4988689" y="2009172"/>
                              <a:ext cx="451412" cy="578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61043462" name="Group 29"/>
                          <wpg:cNvGrpSpPr/>
                          <wpg:grpSpPr>
                            <a:xfrm>
                              <a:off x="-223535" y="0"/>
                              <a:ext cx="5283200" cy="2667964"/>
                              <a:chOff x="-223535" y="0"/>
                              <a:chExt cx="5283200" cy="2667964"/>
                            </a:xfrm>
                          </wpg:grpSpPr>
                          <wps:wsp>
                            <wps:cNvPr id="142068684" name="Flowchart: Process 2"/>
                            <wps:cNvSpPr/>
                            <wps:spPr>
                              <a:xfrm>
                                <a:off x="752355" y="0"/>
                                <a:ext cx="1128532" cy="393539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4ABA7B" w14:textId="21111B89" w:rsidR="00F84E5D" w:rsidRPr="00E81245" w:rsidRDefault="00F84E5D" w:rsidP="00BA239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8124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N"/>
                                    </w:rPr>
                                    <w:t>segmentation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8068710" name="Flowchart: Process 3"/>
                            <wps:cNvSpPr/>
                            <wps:spPr>
                              <a:xfrm>
                                <a:off x="2853160" y="17362"/>
                                <a:ext cx="1371600" cy="578734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634740" w14:textId="437FA8D3" w:rsidR="00461179" w:rsidRPr="00E81245" w:rsidRDefault="00461179" w:rsidP="00BA239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8124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N"/>
                                    </w:rPr>
                                    <w:t>Representation and 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839372" name="Flowchart: Process 4"/>
                            <wps:cNvSpPr/>
                            <wps:spPr>
                              <a:xfrm>
                                <a:off x="46298" y="1193800"/>
                                <a:ext cx="1093807" cy="576907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9A5EC5" w14:textId="01A8F5E4" w:rsidR="00461179" w:rsidRPr="00E81245" w:rsidRDefault="00461179" w:rsidP="00BA239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8124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N"/>
                                    </w:rPr>
                                    <w:t>Pre-processing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6295915" name="Flowchart: Process 4"/>
                            <wps:cNvSpPr/>
                            <wps:spPr>
                              <a:xfrm>
                                <a:off x="285750" y="2123168"/>
                                <a:ext cx="923774" cy="473458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8CAE38" w14:textId="0355BCE0" w:rsidR="008A7C4F" w:rsidRPr="00E81245" w:rsidRDefault="008A7C4F" w:rsidP="00BA239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8124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N"/>
                                    </w:rPr>
                                    <w:t>Image acqu</w:t>
                                  </w:r>
                                  <w:r w:rsidR="000E580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N"/>
                                    </w:rPr>
                                    <w:t>i</w:t>
                                  </w:r>
                                  <w:r w:rsidRPr="00E8124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N"/>
                                    </w:rPr>
                                    <w:t>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6727369" name="Flowchart: Process 4"/>
                            <wps:cNvSpPr/>
                            <wps:spPr>
                              <a:xfrm>
                                <a:off x="1684117" y="1464197"/>
                                <a:ext cx="1649392" cy="1203767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70FD31" w14:textId="0BE78E54" w:rsidR="008A7C4F" w:rsidRPr="00E81245" w:rsidRDefault="008A7C4F" w:rsidP="00BA239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E8124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IN"/>
                                    </w:rPr>
                                    <w:t>Knowledge 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377377" name="Flowchart: Process 4"/>
                            <wps:cNvSpPr/>
                            <wps:spPr>
                              <a:xfrm>
                                <a:off x="4062660" y="1857508"/>
                                <a:ext cx="997005" cy="47434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4DCCA2" w14:textId="5C677AFA" w:rsidR="00BA239D" w:rsidRPr="00E81245" w:rsidRDefault="00E81245" w:rsidP="00BA239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R</w:t>
                                  </w:r>
                                  <w:r w:rsidR="00BA239D" w:rsidRPr="00E81245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ecognition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9878473" name="Straight Arrow Connector 7"/>
                            <wps:cNvCnPr/>
                            <wps:spPr>
                              <a:xfrm flipV="1">
                                <a:off x="1002175" y="1751153"/>
                                <a:ext cx="0" cy="3819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0100034" name="Straight Arrow Connector 8"/>
                            <wps:cNvCnPr/>
                            <wps:spPr>
                              <a:xfrm>
                                <a:off x="-223535" y="2375120"/>
                                <a:ext cx="509286" cy="57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1257894" name="Connector: Elbow 9"/>
                            <wps:cNvCnPr/>
                            <wps:spPr>
                              <a:xfrm rot="5400000" flipH="1" flipV="1">
                                <a:off x="119510" y="488142"/>
                                <a:ext cx="992549" cy="342569"/>
                              </a:xfrm>
                              <a:prstGeom prst="bentConnector3">
                                <a:avLst>
                                  <a:gd name="adj1" fmla="val 9990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4868852" name="Straight Arrow Connector 13"/>
                            <wps:cNvCnPr/>
                            <wps:spPr>
                              <a:xfrm>
                                <a:off x="4665562" y="324091"/>
                                <a:ext cx="0" cy="15394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8227176" name="Connector: Elbow 15"/>
                            <wps:cNvCnPr/>
                            <wps:spPr>
                              <a:xfrm>
                                <a:off x="1107070" y="1621420"/>
                                <a:ext cx="586933" cy="282615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9871003" name="Connector: Elbow 15"/>
                            <wps:cNvCnPr/>
                            <wps:spPr>
                              <a:xfrm>
                                <a:off x="1174831" y="2339050"/>
                                <a:ext cx="521391" cy="126357"/>
                              </a:xfrm>
                              <a:prstGeom prst="bentConnector3">
                                <a:avLst>
                                  <a:gd name="adj1" fmla="val 53928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8284592" name="Straight Arrow Connector 25"/>
                            <wps:cNvCnPr/>
                            <wps:spPr>
                              <a:xfrm>
                                <a:off x="1742955" y="391128"/>
                                <a:ext cx="11438" cy="10880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1581646" name="Straight Arrow Connector 26"/>
                            <wps:cNvCnPr/>
                            <wps:spPr>
                              <a:xfrm>
                                <a:off x="3102980" y="593685"/>
                                <a:ext cx="0" cy="89728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5692038" name="Straight Arrow Connector 27"/>
                            <wps:cNvCnPr/>
                            <wps:spPr>
                              <a:xfrm>
                                <a:off x="1880886" y="178684"/>
                                <a:ext cx="995559" cy="11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356215" name="Straight Arrow Connector 28"/>
                            <wps:cNvCnPr/>
                            <wps:spPr>
                              <a:xfrm>
                                <a:off x="3331098" y="2078620"/>
                                <a:ext cx="7642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792BFD" id="Group 31" o:spid="_x0000_s1028" style="position:absolute;left:0;text-align:left;margin-left:63.5pt;margin-top:.85pt;width:445.95pt;height:210.1pt;z-index:251730944;mso-position-horizontal-relative:page;mso-position-vertical-relative:text;mso-width-relative:margin" coordorigin="-2235" coordsize="56636,26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">
                <v:line id="Straight Connector 12" o:spid="_x0000_s1029" style="position:absolute;visibility:visible;mso-wrap-style:square" from="42206,3132" to="46546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" strokecolor="black [3200]" strokeweight=".5pt">
                  <v:stroke joinstyle="miter"/>
                </v:line>
                <v:group id="Group 30" o:spid="_x0000_s1030" style="position:absolute;left:-2235;width:56636;height:26679" coordorigin="-2235" coordsize="56636,26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1" type="#_x0000_t32" style="position:absolute;left:49886;top:20091;width:4515;height: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" strokecolor="black [3200]" strokeweight=".5pt">
                    <v:stroke endarrow="block" joinstyle="miter"/>
                  </v:shape>
                  <v:group id="Group 29" o:spid="_x0000_s1032" style="position:absolute;left:-2235;width:52831;height:26679" coordorigin="-2235" coordsize="52832,26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2" o:spid="_x0000_s1033" type="#_x0000_t109" style="position:absolute;left:7523;width:11285;height: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" fillcolor="white [3201]" strokecolor="#70ad47 [3209]" strokeweight="1pt">
                      <v:textbox>
                        <w:txbxContent>
                          <w:p w14:paraId="694ABA7B" w14:textId="21111B89" w:rsidR="00F84E5D" w:rsidRPr="00E81245" w:rsidRDefault="00F84E5D" w:rsidP="00BA23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12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segmentation</w:t>
                            </w:r>
                          </w:p>
                        </w:txbxContent>
                      </v:textbox>
                    </v:shape>
                    <v:shape id="Flowchart: Process 3" o:spid="_x0000_s1034" type="#_x0000_t109" style="position:absolute;left:28531;top:173;width:13716;height:5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" fillcolor="white [3201]" strokecolor="#70ad47 [3209]" strokeweight="1pt">
                      <v:textbox>
                        <w:txbxContent>
                          <w:p w14:paraId="05634740" w14:textId="437FA8D3" w:rsidR="00461179" w:rsidRPr="00E81245" w:rsidRDefault="00461179" w:rsidP="00BA23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12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Representation and Description</w:t>
                            </w:r>
                          </w:p>
                        </w:txbxContent>
                      </v:textbox>
                    </v:shape>
                    <v:shape id="Flowchart: Process 4" o:spid="_x0000_s1035" type="#_x0000_t109" style="position:absolute;left:462;top:11938;width:10939;height:5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" fillcolor="white [3201]" strokecolor="#70ad47 [3209]" strokeweight="1pt">
                      <v:textbox>
                        <w:txbxContent>
                          <w:p w14:paraId="259A5EC5" w14:textId="01A8F5E4" w:rsidR="00461179" w:rsidRPr="00E81245" w:rsidRDefault="00461179" w:rsidP="00BA23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12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Pre-processing</w:t>
                            </w:r>
                          </w:p>
                        </w:txbxContent>
                      </v:textbox>
                    </v:shape>
                    <v:shape id="Flowchart: Process 4" o:spid="_x0000_s1036" type="#_x0000_t109" style="position:absolute;left:2857;top:21231;width:9238;height:4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" fillcolor="white [3201]" strokecolor="#70ad47 [3209]" strokeweight="1pt">
                      <v:textbox>
                        <w:txbxContent>
                          <w:p w14:paraId="5F8CAE38" w14:textId="0355BCE0" w:rsidR="008A7C4F" w:rsidRPr="00E81245" w:rsidRDefault="008A7C4F" w:rsidP="00BA23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12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Image acqu</w:t>
                            </w:r>
                            <w:r w:rsidR="000E58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i</w:t>
                            </w:r>
                            <w:r w:rsidRPr="00E812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sition</w:t>
                            </w:r>
                          </w:p>
                        </w:txbxContent>
                      </v:textbox>
                    </v:shape>
                    <v:shape id="Flowchart: Process 4" o:spid="_x0000_s1037" type="#_x0000_t109" style="position:absolute;left:16841;top:14641;width:16494;height:1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" fillcolor="white [3201]" strokecolor="#70ad47 [3209]" strokeweight="1pt">
                      <v:textbox>
                        <w:txbxContent>
                          <w:p w14:paraId="0A70FD31" w14:textId="0BE78E54" w:rsidR="008A7C4F" w:rsidRPr="00E81245" w:rsidRDefault="008A7C4F" w:rsidP="00BA23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12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Knowledge Base</w:t>
                            </w:r>
                          </w:p>
                        </w:txbxContent>
                      </v:textbox>
                    </v:shape>
                    <v:shape id="Flowchart: Process 4" o:spid="_x0000_s1038" type="#_x0000_t109" style="position:absolute;left:40626;top:18575;width:9970;height:4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" fillcolor="white [3201]" strokecolor="#70ad47 [3209]" strokeweight="1pt">
                      <v:textbox>
                        <w:txbxContent>
                          <w:p w14:paraId="7B4DCCA2" w14:textId="5C677AFA" w:rsidR="00BA239D" w:rsidRPr="00E81245" w:rsidRDefault="00E81245" w:rsidP="00BA239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R</w:t>
                            </w:r>
                            <w:r w:rsidR="00BA239D" w:rsidRPr="00E81245">
                              <w:rPr>
                                <w:sz w:val="24"/>
                                <w:szCs w:val="24"/>
                                <w:lang w:val="en-IN"/>
                              </w:rPr>
                              <w:t>ecognition</w:t>
                            </w:r>
                          </w:p>
                        </w:txbxContent>
                      </v:textbox>
                    </v:shape>
                    <v:shape id="Straight Arrow Connector 7" o:spid="_x0000_s1039" type="#_x0000_t32" style="position:absolute;left:10021;top:17511;width:0;height:38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" strokecolor="black [3200]" strokeweight=".5pt">
                      <v:stroke endarrow="block" joinstyle="miter"/>
                    </v:shape>
                    <v:shape id="Straight Arrow Connector 8" o:spid="_x0000_s1040" type="#_x0000_t32" style="position:absolute;left:-2235;top:23751;width:50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" strokecolor="black [3200]" strokeweight=".5pt">
                      <v:stroke endarrow="block" joinstyle="miter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9" o:spid="_x0000_s1041" type="#_x0000_t34" style="position:absolute;left:1195;top:4881;width:9926;height:342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" adj="21579" strokecolor="black [3200]" strokeweight=".5pt">
                      <v:stroke endarrow="block"/>
                    </v:shape>
                    <v:shape id="Straight Arrow Connector 13" o:spid="_x0000_s1042" type="#_x0000_t32" style="position:absolute;left:46655;top:3240;width:0;height:153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" strokecolor="black [3200]" strokeweight=".5pt">
                      <v:stroke endarrow="block" joinstyle="miter"/>
                    </v:shape>
                    <v:shape id="Connector: Elbow 15" o:spid="_x0000_s1043" type="#_x0000_t34" style="position:absolute;left:11070;top:16214;width:5870;height:28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" strokecolor="black [3200]" strokeweight=".5pt">
                      <v:stroke startarrow="block" endarrow="block"/>
                    </v:shape>
                    <v:shape id="Connector: Elbow 15" o:spid="_x0000_s1044" type="#_x0000_t34" style="position:absolute;left:11748;top:23390;width:5214;height:12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" adj="11648" strokecolor="black [3200]" strokeweight=".5pt">
                      <v:stroke startarrow="block" endarrow="block"/>
                    </v:shape>
                    <v:shape id="Straight Arrow Connector 25" o:spid="_x0000_s1045" type="#_x0000_t32" style="position:absolute;left:17429;top:3911;width:114;height:10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" strokecolor="black [3200]" strokeweight=".5pt">
                      <v:stroke startarrow="block" endarrow="block" joinstyle="miter"/>
                    </v:shape>
                    <v:shape id="Straight Arrow Connector 26" o:spid="_x0000_s1046" type="#_x0000_t32" style="position:absolute;left:31029;top:5936;width:0;height:89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" strokecolor="black [3200]" strokeweight=".5pt">
                      <v:stroke startarrow="block" endarrow="block" joinstyle="miter"/>
                    </v:shape>
                    <v:shape id="Straight Arrow Connector 27" o:spid="_x0000_s1047" type="#_x0000_t32" style="position:absolute;left:18808;top:1786;width:9956;height: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28" o:spid="_x0000_s1048" type="#_x0000_t32" style="position:absolute;left:33310;top:20786;width:76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" strokecolor="black [3200]" strokeweight=".5pt">
                      <v:stroke startarrow="block" endarrow="block" joinstyle="miter"/>
                    </v:shape>
                  </v:group>
                </v:group>
                <w10:wrap anchorx="page"/>
              </v:group>
            </w:pict>
          </mc:Fallback>
        </mc:AlternateContent>
      </w:r>
    </w:p>
    <w:p w14:paraId="5B5741AE" w14:textId="77777777" w:rsidR="00D8240A" w:rsidRDefault="00D8240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D7F8D1F" w14:textId="77777777" w:rsidR="00D8240A" w:rsidRDefault="00D8240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55C117" w14:textId="77777777" w:rsidR="00D8240A" w:rsidRDefault="00D8240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1DD7F99" w14:textId="77777777" w:rsidR="00D8240A" w:rsidRDefault="00D8240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1252FF" w14:textId="43A843A1" w:rsidR="00433FFD" w:rsidRPr="00433FFD" w:rsidRDefault="00433FFD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33FFD">
        <w:rPr>
          <w:rFonts w:ascii="Times New Roman" w:eastAsia="Times New Roman" w:hAnsi="Times New Roman" w:cs="Times New Roman"/>
          <w:bCs/>
          <w:sz w:val="24"/>
          <w:szCs w:val="24"/>
        </w:rPr>
        <w:t>problem</w:t>
      </w:r>
    </w:p>
    <w:p w14:paraId="35E1BC71" w14:textId="77777777" w:rsidR="00D8240A" w:rsidRPr="00433FFD" w:rsidRDefault="00D8240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070635" w14:textId="0AE13EFD" w:rsidR="00D8240A" w:rsidRPr="00373DEF" w:rsidRDefault="0097273B" w:rsidP="0097273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73DEF">
        <w:rPr>
          <w:rFonts w:ascii="Times New Roman" w:eastAsia="Times New Roman" w:hAnsi="Times New Roman" w:cs="Times New Roman"/>
          <w:b/>
          <w:sz w:val="20"/>
          <w:szCs w:val="20"/>
        </w:rPr>
        <w:t xml:space="preserve">Fig.2.1 </w:t>
      </w:r>
      <w:r w:rsidR="00373DEF" w:rsidRPr="00373DEF">
        <w:rPr>
          <w:rFonts w:ascii="Times New Roman" w:eastAsia="Times New Roman" w:hAnsi="Times New Roman" w:cs="Times New Roman"/>
          <w:b/>
          <w:sz w:val="20"/>
          <w:szCs w:val="20"/>
        </w:rPr>
        <w:t>Diagram showing the steps in digital image processing</w:t>
      </w:r>
    </w:p>
    <w:p w14:paraId="57936B89" w14:textId="77777777" w:rsidR="00A71703" w:rsidRDefault="00A71703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36E680" w14:textId="77777777" w:rsidR="00A71703" w:rsidRDefault="00A71703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1F9363" w14:textId="77777777" w:rsidR="00A71703" w:rsidRDefault="00A71703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DB9EEB6" w14:textId="77777777" w:rsidR="00A71703" w:rsidRDefault="00A71703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8C9B23" w14:textId="77777777" w:rsidR="00A71703" w:rsidRDefault="00A71703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2B4603" w14:textId="77777777" w:rsidR="00A71703" w:rsidRDefault="00A71703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A6C73" w14:textId="77777777" w:rsidR="00A71703" w:rsidRDefault="00A71703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11E50A" w14:textId="77777777" w:rsidR="00A71703" w:rsidRDefault="00A71703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C704E8" w14:textId="77777777" w:rsidR="00A71703" w:rsidRDefault="00A71703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196BAB" w14:textId="77777777" w:rsidR="00A71703" w:rsidRPr="00AE66B3" w:rsidRDefault="00A71703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89D186C" w14:textId="77777777" w:rsidR="00A9284F" w:rsidRDefault="00A9284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D97789" w14:textId="77777777" w:rsidR="008657FF" w:rsidRDefault="008657FF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85D9DA" w14:textId="3C0BD43A" w:rsidR="00D8240A" w:rsidRDefault="005B4DE1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Chapter 3</w:t>
      </w:r>
    </w:p>
    <w:p w14:paraId="59C5A317" w14:textId="3BACAC33" w:rsidR="007B323B" w:rsidRDefault="00466FA0" w:rsidP="00466FA0">
      <w:pPr>
        <w:tabs>
          <w:tab w:val="center" w:pos="5315"/>
          <w:tab w:val="left" w:pos="8895"/>
        </w:tabs>
        <w:spacing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5B4DE1">
        <w:rPr>
          <w:rFonts w:ascii="Times New Roman" w:eastAsia="Times New Roman" w:hAnsi="Times New Roman" w:cs="Times New Roman"/>
          <w:b/>
          <w:sz w:val="36"/>
          <w:szCs w:val="36"/>
        </w:rPr>
        <w:t>Methodology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2027140E" w14:textId="0625233E" w:rsidR="007B323B" w:rsidRPr="0087537B" w:rsidRDefault="007B323B" w:rsidP="0087537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7537B">
        <w:rPr>
          <w:rFonts w:ascii="Times New Roman" w:hAnsi="Times New Roman" w:cs="Times New Roman"/>
          <w:b/>
          <w:bCs/>
          <w:sz w:val="28"/>
          <w:szCs w:val="28"/>
        </w:rPr>
        <w:t xml:space="preserve">3.1 Image acquisition: </w:t>
      </w:r>
    </w:p>
    <w:p w14:paraId="163910DD" w14:textId="64EB9225" w:rsidR="007B323B" w:rsidRPr="00E73384" w:rsidRDefault="007B323B" w:rsidP="008753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384">
        <w:rPr>
          <w:rFonts w:ascii="Times New Roman" w:hAnsi="Times New Roman" w:cs="Times New Roman"/>
          <w:sz w:val="24"/>
          <w:szCs w:val="24"/>
        </w:rPr>
        <w:t>Image is ac</w:t>
      </w:r>
      <w:r w:rsidR="008F5D6D">
        <w:rPr>
          <w:rFonts w:ascii="Times New Roman" w:hAnsi="Times New Roman" w:cs="Times New Roman"/>
          <w:sz w:val="24"/>
          <w:szCs w:val="24"/>
        </w:rPr>
        <w:t>hieved</w:t>
      </w:r>
      <w:r w:rsidRPr="00E73384">
        <w:rPr>
          <w:rFonts w:ascii="Times New Roman" w:hAnsi="Times New Roman" w:cs="Times New Roman"/>
          <w:sz w:val="24"/>
          <w:szCs w:val="24"/>
        </w:rPr>
        <w:t xml:space="preserve"> using a high </w:t>
      </w:r>
      <w:r w:rsidR="008F5D6D">
        <w:rPr>
          <w:rFonts w:ascii="Times New Roman" w:hAnsi="Times New Roman" w:cs="Times New Roman"/>
          <w:sz w:val="24"/>
          <w:szCs w:val="24"/>
        </w:rPr>
        <w:t>quality</w:t>
      </w:r>
      <w:r w:rsidRPr="00E73384">
        <w:rPr>
          <w:rFonts w:ascii="Times New Roman" w:hAnsi="Times New Roman" w:cs="Times New Roman"/>
          <w:sz w:val="24"/>
          <w:szCs w:val="24"/>
        </w:rPr>
        <w:t xml:space="preserve"> camera which is placed</w:t>
      </w:r>
      <w:r w:rsidR="008F5D6D">
        <w:rPr>
          <w:rFonts w:ascii="Times New Roman" w:hAnsi="Times New Roman" w:cs="Times New Roman"/>
          <w:sz w:val="24"/>
          <w:szCs w:val="24"/>
        </w:rPr>
        <w:t xml:space="preserve"> at the entrance</w:t>
      </w:r>
      <w:r w:rsidRPr="00E73384">
        <w:rPr>
          <w:rFonts w:ascii="Times New Roman" w:hAnsi="Times New Roman" w:cs="Times New Roman"/>
          <w:sz w:val="24"/>
          <w:szCs w:val="24"/>
        </w:rPr>
        <w:t xml:space="preserve"> </w:t>
      </w:r>
      <w:r w:rsidR="008F5D6D">
        <w:rPr>
          <w:rFonts w:ascii="Times New Roman" w:hAnsi="Times New Roman" w:cs="Times New Roman"/>
          <w:sz w:val="24"/>
          <w:szCs w:val="24"/>
        </w:rPr>
        <w:t>of</w:t>
      </w:r>
      <w:r w:rsidRPr="00E73384">
        <w:rPr>
          <w:rFonts w:ascii="Times New Roman" w:hAnsi="Times New Roman" w:cs="Times New Roman"/>
          <w:sz w:val="24"/>
          <w:szCs w:val="24"/>
        </w:rPr>
        <w:t xml:space="preserve"> the classroom. This image is given as an input to the system.</w:t>
      </w:r>
    </w:p>
    <w:p w14:paraId="2648B578" w14:textId="77777777" w:rsidR="007B323B" w:rsidRPr="0087537B" w:rsidRDefault="007B323B" w:rsidP="0087537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537B">
        <w:rPr>
          <w:rFonts w:ascii="Times New Roman" w:hAnsi="Times New Roman" w:cs="Times New Roman"/>
          <w:b/>
          <w:bCs/>
          <w:sz w:val="28"/>
          <w:szCs w:val="28"/>
        </w:rPr>
        <w:t xml:space="preserve">3.2 Dataset Creation: </w:t>
      </w:r>
    </w:p>
    <w:p w14:paraId="4E668580" w14:textId="30D24E5A" w:rsidR="007B323B" w:rsidRPr="00242AA5" w:rsidRDefault="007B323B" w:rsidP="0087537B">
      <w:pPr>
        <w:spacing w:line="360" w:lineRule="auto"/>
        <w:jc w:val="both"/>
        <w:rPr>
          <w:sz w:val="24"/>
          <w:szCs w:val="24"/>
        </w:rPr>
      </w:pPr>
      <w:r w:rsidRPr="0087537B">
        <w:rPr>
          <w:rFonts w:ascii="Times New Roman" w:hAnsi="Times New Roman" w:cs="Times New Roman"/>
          <w:sz w:val="24"/>
          <w:szCs w:val="24"/>
        </w:rPr>
        <w:t xml:space="preserve">Dataset of students is created before the recognition process. </w:t>
      </w:r>
      <w:r w:rsidR="008F5D6D">
        <w:rPr>
          <w:rFonts w:ascii="Times New Roman" w:hAnsi="Times New Roman" w:cs="Times New Roman"/>
          <w:sz w:val="24"/>
          <w:szCs w:val="24"/>
        </w:rPr>
        <w:t>It</w:t>
      </w:r>
      <w:r w:rsidRPr="0087537B">
        <w:rPr>
          <w:rFonts w:ascii="Times New Roman" w:hAnsi="Times New Roman" w:cs="Times New Roman"/>
          <w:sz w:val="24"/>
          <w:szCs w:val="24"/>
        </w:rPr>
        <w:t xml:space="preserve"> was created</w:t>
      </w:r>
      <w:r w:rsidR="008F5D6D">
        <w:rPr>
          <w:rFonts w:ascii="Times New Roman" w:hAnsi="Times New Roman" w:cs="Times New Roman"/>
          <w:sz w:val="24"/>
          <w:szCs w:val="24"/>
        </w:rPr>
        <w:t xml:space="preserve"> for</w:t>
      </w:r>
      <w:r w:rsidRPr="0087537B">
        <w:rPr>
          <w:rFonts w:ascii="Times New Roman" w:hAnsi="Times New Roman" w:cs="Times New Roman"/>
          <w:sz w:val="24"/>
          <w:szCs w:val="24"/>
        </w:rPr>
        <w:t xml:space="preserve"> t</w:t>
      </w:r>
      <w:r w:rsidR="008F5D6D">
        <w:rPr>
          <w:rFonts w:ascii="Times New Roman" w:hAnsi="Times New Roman" w:cs="Times New Roman"/>
          <w:sz w:val="24"/>
          <w:szCs w:val="24"/>
        </w:rPr>
        <w:t>he</w:t>
      </w:r>
      <w:r w:rsidRPr="0087537B">
        <w:rPr>
          <w:rFonts w:ascii="Times New Roman" w:hAnsi="Times New Roman" w:cs="Times New Roman"/>
          <w:sz w:val="24"/>
          <w:szCs w:val="24"/>
        </w:rPr>
        <w:t xml:space="preserve"> train</w:t>
      </w:r>
      <w:r w:rsidR="008F5D6D">
        <w:rPr>
          <w:rFonts w:ascii="Times New Roman" w:hAnsi="Times New Roman" w:cs="Times New Roman"/>
          <w:sz w:val="24"/>
          <w:szCs w:val="24"/>
        </w:rPr>
        <w:t xml:space="preserve">ing of </w:t>
      </w:r>
      <w:r w:rsidRPr="0087537B">
        <w:rPr>
          <w:rFonts w:ascii="Times New Roman" w:hAnsi="Times New Roman" w:cs="Times New Roman"/>
          <w:sz w:val="24"/>
          <w:szCs w:val="24"/>
        </w:rPr>
        <w:t xml:space="preserve"> th</w:t>
      </w:r>
      <w:r w:rsidR="008F5D6D">
        <w:rPr>
          <w:rFonts w:ascii="Times New Roman" w:hAnsi="Times New Roman" w:cs="Times New Roman"/>
          <w:sz w:val="24"/>
          <w:szCs w:val="24"/>
        </w:rPr>
        <w:t>e</w:t>
      </w:r>
      <w:r w:rsidRPr="0087537B">
        <w:rPr>
          <w:rFonts w:ascii="Times New Roman" w:hAnsi="Times New Roman" w:cs="Times New Roman"/>
          <w:sz w:val="24"/>
          <w:szCs w:val="24"/>
        </w:rPr>
        <w:t xml:space="preserve"> system. We have created a dataset of 2 students which </w:t>
      </w:r>
      <w:r w:rsidR="008F5D6D">
        <w:rPr>
          <w:rFonts w:ascii="Times New Roman" w:hAnsi="Times New Roman" w:cs="Times New Roman"/>
          <w:sz w:val="24"/>
          <w:szCs w:val="24"/>
        </w:rPr>
        <w:t>consist of</w:t>
      </w:r>
      <w:r w:rsidRPr="0087537B">
        <w:rPr>
          <w:rFonts w:ascii="Times New Roman" w:hAnsi="Times New Roman" w:cs="Times New Roman"/>
          <w:sz w:val="24"/>
          <w:szCs w:val="24"/>
        </w:rPr>
        <w:t xml:space="preserve"> their name, time of entry,</w:t>
      </w:r>
      <w:r w:rsidR="006841A2">
        <w:rPr>
          <w:rFonts w:ascii="Times New Roman" w:hAnsi="Times New Roman" w:cs="Times New Roman"/>
          <w:sz w:val="24"/>
          <w:szCs w:val="24"/>
        </w:rPr>
        <w:t xml:space="preserve"> </w:t>
      </w:r>
      <w:r w:rsidRPr="0087537B">
        <w:rPr>
          <w:rFonts w:ascii="Times New Roman" w:hAnsi="Times New Roman" w:cs="Times New Roman"/>
          <w:sz w:val="24"/>
          <w:szCs w:val="24"/>
        </w:rPr>
        <w:t xml:space="preserve">date and images of student. Whenever we register student’s data and images in our system to create dataset, deep learning </w:t>
      </w:r>
      <w:r w:rsidR="008F5D6D">
        <w:rPr>
          <w:rFonts w:ascii="Times New Roman" w:hAnsi="Times New Roman" w:cs="Times New Roman"/>
          <w:sz w:val="24"/>
          <w:szCs w:val="24"/>
        </w:rPr>
        <w:t xml:space="preserve">algorithm </w:t>
      </w:r>
      <w:r w:rsidRPr="0087537B">
        <w:rPr>
          <w:rFonts w:ascii="Times New Roman" w:hAnsi="Times New Roman" w:cs="Times New Roman"/>
          <w:sz w:val="24"/>
          <w:szCs w:val="24"/>
        </w:rPr>
        <w:t>applies to each face to compute 128-d facial features and store in student face data file to re</w:t>
      </w:r>
      <w:r w:rsidR="008F5D6D">
        <w:rPr>
          <w:rFonts w:ascii="Times New Roman" w:hAnsi="Times New Roman" w:cs="Times New Roman"/>
          <w:sz w:val="24"/>
          <w:szCs w:val="24"/>
        </w:rPr>
        <w:t>member</w:t>
      </w:r>
      <w:r w:rsidRPr="0087537B">
        <w:rPr>
          <w:rFonts w:ascii="Times New Roman" w:hAnsi="Times New Roman" w:cs="Times New Roman"/>
          <w:sz w:val="24"/>
          <w:szCs w:val="24"/>
        </w:rPr>
        <w:t xml:space="preserve"> that face in recognition process. This process is applie</w:t>
      </w:r>
      <w:r w:rsidR="008F5D6D">
        <w:rPr>
          <w:rFonts w:ascii="Times New Roman" w:hAnsi="Times New Roman" w:cs="Times New Roman"/>
          <w:sz w:val="24"/>
          <w:szCs w:val="24"/>
        </w:rPr>
        <w:t>d</w:t>
      </w:r>
      <w:r w:rsidRPr="0087537B">
        <w:rPr>
          <w:rFonts w:ascii="Times New Roman" w:hAnsi="Times New Roman" w:cs="Times New Roman"/>
          <w:sz w:val="24"/>
          <w:szCs w:val="24"/>
        </w:rPr>
        <w:t xml:space="preserve"> to each </w:t>
      </w:r>
      <w:r w:rsidR="008F5D6D">
        <w:rPr>
          <w:rFonts w:ascii="Times New Roman" w:hAnsi="Times New Roman" w:cs="Times New Roman"/>
          <w:sz w:val="24"/>
          <w:szCs w:val="24"/>
        </w:rPr>
        <w:t xml:space="preserve">and every </w:t>
      </w:r>
      <w:r w:rsidRPr="0087537B">
        <w:rPr>
          <w:rFonts w:ascii="Times New Roman" w:hAnsi="Times New Roman" w:cs="Times New Roman"/>
          <w:sz w:val="24"/>
          <w:szCs w:val="24"/>
        </w:rPr>
        <w:t>image taken during registration</w:t>
      </w:r>
      <w:r w:rsidRPr="00242AA5">
        <w:rPr>
          <w:sz w:val="24"/>
          <w:szCs w:val="24"/>
        </w:rPr>
        <w:t xml:space="preserve">. </w:t>
      </w:r>
    </w:p>
    <w:p w14:paraId="4E1C4F39" w14:textId="77777777" w:rsidR="007B323B" w:rsidRPr="00242AA5" w:rsidRDefault="007B323B" w:rsidP="008F5D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AA5">
        <w:rPr>
          <w:rFonts w:ascii="Times New Roman" w:hAnsi="Times New Roman" w:cs="Times New Roman"/>
          <w:b/>
          <w:bCs/>
          <w:sz w:val="28"/>
          <w:szCs w:val="28"/>
        </w:rPr>
        <w:t>3.3 Data Storing:</w:t>
      </w:r>
    </w:p>
    <w:p w14:paraId="2F1821BD" w14:textId="77777777" w:rsidR="007B323B" w:rsidRPr="00242AA5" w:rsidRDefault="007B323B" w:rsidP="008F5D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AA5">
        <w:rPr>
          <w:rFonts w:ascii="Times New Roman" w:hAnsi="Times New Roman" w:cs="Times New Roman"/>
          <w:sz w:val="24"/>
          <w:szCs w:val="24"/>
        </w:rPr>
        <w:t>Dataset of students is stored in Excel file using the ‘openpyxl’ python library.</w:t>
      </w:r>
    </w:p>
    <w:p w14:paraId="1E979902" w14:textId="77777777" w:rsidR="00AB4521" w:rsidRDefault="007B323B" w:rsidP="00AB45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AA5">
        <w:rPr>
          <w:rFonts w:ascii="Times New Roman" w:hAnsi="Times New Roman" w:cs="Times New Roman"/>
          <w:b/>
          <w:bCs/>
          <w:sz w:val="28"/>
          <w:szCs w:val="28"/>
        </w:rPr>
        <w:t>3.4 Face Recognition Process</w:t>
      </w:r>
    </w:p>
    <w:p w14:paraId="7BFDA6EC" w14:textId="68A860D4" w:rsidR="007B323B" w:rsidRPr="007A001B" w:rsidRDefault="00242AA5" w:rsidP="00AB4521">
      <w:pPr>
        <w:spacing w:line="36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FC99654" wp14:editId="056EC062">
                <wp:simplePos x="0" y="0"/>
                <wp:positionH relativeFrom="column">
                  <wp:posOffset>108585</wp:posOffset>
                </wp:positionH>
                <wp:positionV relativeFrom="paragraph">
                  <wp:posOffset>179070</wp:posOffset>
                </wp:positionV>
                <wp:extent cx="6177977" cy="2096750"/>
                <wp:effectExtent l="0" t="0" r="13335" b="18415"/>
                <wp:wrapNone/>
                <wp:docPr id="9152256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7977" cy="2096750"/>
                          <a:chOff x="-7913" y="0"/>
                          <a:chExt cx="6177977" cy="2096750"/>
                        </a:xfrm>
                      </wpg:grpSpPr>
                      <wps:wsp>
                        <wps:cNvPr id="153651875" name="Flowchart: Process 32"/>
                        <wps:cNvSpPr/>
                        <wps:spPr>
                          <a:xfrm>
                            <a:off x="0" y="0"/>
                            <a:ext cx="1263246" cy="6501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7B9DB4" w14:textId="1F484740" w:rsidR="0051441D" w:rsidRPr="00AB4521" w:rsidRDefault="00DB6D72" w:rsidP="00AB45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AB452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IN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947667" name="Flowchart: Process 32"/>
                        <wps:cNvSpPr/>
                        <wps:spPr>
                          <a:xfrm>
                            <a:off x="1603717" y="0"/>
                            <a:ext cx="1263246" cy="6501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4CC63" w14:textId="0A5E890B" w:rsidR="00241D1A" w:rsidRPr="00AB4521" w:rsidRDefault="00241D1A" w:rsidP="00AB45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AB452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  <w:t>Frame/Image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229008" name="Flowchart: Process 32"/>
                        <wps:cNvSpPr/>
                        <wps:spPr>
                          <a:xfrm>
                            <a:off x="4846254" y="14064"/>
                            <a:ext cx="1263246" cy="82413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C5E418" w14:textId="54D61007" w:rsidR="001F40EB" w:rsidRPr="00117F4B" w:rsidRDefault="001F40EB" w:rsidP="00AB45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117F4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  <w:t>Compute 128-d face embedding via deep metric 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476420" name="Flowchart: Process 32"/>
                        <wps:cNvSpPr/>
                        <wps:spPr>
                          <a:xfrm>
                            <a:off x="3193366" y="14068"/>
                            <a:ext cx="1263246" cy="6501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6E220" w14:textId="3C917A52" w:rsidR="00241D1A" w:rsidRPr="00AB4521" w:rsidRDefault="00241D1A" w:rsidP="00AB45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AB452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  <w:t>Detect Faces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641642" name="Flowchart: Process 32"/>
                        <wps:cNvSpPr/>
                        <wps:spPr>
                          <a:xfrm>
                            <a:off x="4906818" y="1446628"/>
                            <a:ext cx="1263246" cy="6501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62A537" w14:textId="1BD6E5F3" w:rsidR="004B6243" w:rsidRPr="00117F4B" w:rsidRDefault="00117F4B" w:rsidP="00AB45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117F4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  <w:t>Compare 128-d vector to known 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09236" name="Flowchart: Process 32"/>
                        <wps:cNvSpPr/>
                        <wps:spPr>
                          <a:xfrm>
                            <a:off x="3273585" y="1426210"/>
                            <a:ext cx="1263246" cy="6501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59DF8B" w14:textId="59CE6343" w:rsidR="0091586B" w:rsidRPr="00117F4B" w:rsidRDefault="0091586B" w:rsidP="00AB452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117F4B">
                                <w:rPr>
                                  <w:sz w:val="24"/>
                                  <w:szCs w:val="24"/>
                                  <w:lang w:val="en-IN"/>
                                </w:rPr>
                                <w:t>Recognise 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723991" name="Flowchart: Process 32"/>
                        <wps:cNvSpPr/>
                        <wps:spPr>
                          <a:xfrm>
                            <a:off x="1647287" y="1446573"/>
                            <a:ext cx="1263246" cy="6501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917152" w14:textId="62443A2A" w:rsidR="0091586B" w:rsidRPr="00117F4B" w:rsidRDefault="0091586B" w:rsidP="00AB45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117F4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  <w:t>Attendance marking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564107" name="Flowchart: Process 32"/>
                        <wps:cNvSpPr/>
                        <wps:spPr>
                          <a:xfrm>
                            <a:off x="-7913" y="1436175"/>
                            <a:ext cx="1263246" cy="6501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94B48A" w14:textId="0BE9ADC6" w:rsidR="0091586B" w:rsidRPr="00117F4B" w:rsidRDefault="0091586B" w:rsidP="00AB45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117F4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  <w:t>Excel sheet generated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690746" name="Straight Arrow Connector 33"/>
                        <wps:cNvCnPr/>
                        <wps:spPr>
                          <a:xfrm>
                            <a:off x="1266092" y="275199"/>
                            <a:ext cx="369988" cy="5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643429" name="Straight Arrow Connector 33"/>
                        <wps:cNvCnPr/>
                        <wps:spPr>
                          <a:xfrm>
                            <a:off x="2848707" y="338504"/>
                            <a:ext cx="369988" cy="5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4002775" name="Straight Arrow Connector 33"/>
                        <wps:cNvCnPr/>
                        <wps:spPr>
                          <a:xfrm>
                            <a:off x="4466492" y="331470"/>
                            <a:ext cx="369988" cy="5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106713" name="Straight Arrow Connector 35"/>
                        <wps:cNvCnPr/>
                        <wps:spPr>
                          <a:xfrm>
                            <a:off x="5520397" y="818564"/>
                            <a:ext cx="0" cy="6664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C99654" id="Group 1" o:spid="_x0000_s1049" style="position:absolute;left:0;text-align:left;margin-left:8.55pt;margin-top:14.1pt;width:486.45pt;height:165.1pt;z-index:251748352;mso-position-horizontal-relative:text;mso-position-vertical-relative:text;mso-width-relative:margin;mso-height-relative:margin" coordorigin="-79" coordsize="61779,20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">
                <v:shape id="Flowchart: Process 32" o:spid="_x0000_s1050" type="#_x0000_t109" style="position:absolute;width:12632;height:6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" fillcolor="white [3201]" strokecolor="#70ad47 [3209]" strokeweight="1pt">
                  <v:textbox>
                    <w:txbxContent>
                      <w:p w14:paraId="117B9DB4" w14:textId="1F484740" w:rsidR="0051441D" w:rsidRPr="00AB4521" w:rsidRDefault="00DB6D72" w:rsidP="00AB452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IN"/>
                          </w:rPr>
                        </w:pPr>
                        <w:r w:rsidRPr="00AB4521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IN"/>
                          </w:rPr>
                          <w:t>camera</w:t>
                        </w:r>
                      </w:p>
                    </w:txbxContent>
                  </v:textbox>
                </v:shape>
                <v:shape id="Flowchart: Process 32" o:spid="_x0000_s1051" type="#_x0000_t109" style="position:absolute;left:16037;width:12632;height:6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" fillcolor="white [3201]" strokecolor="#70ad47 [3209]" strokeweight="1pt">
                  <v:textbox>
                    <w:txbxContent>
                      <w:p w14:paraId="0174CC63" w14:textId="0A5E890B" w:rsidR="00241D1A" w:rsidRPr="00AB4521" w:rsidRDefault="00241D1A" w:rsidP="00AB452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AB452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Frame/Image</w:t>
                        </w:r>
                      </w:p>
                    </w:txbxContent>
                  </v:textbox>
                </v:shape>
                <v:shape id="Flowchart: Process 32" o:spid="_x0000_s1052" type="#_x0000_t109" style="position:absolute;left:48462;top:140;width:12633;height:8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" fillcolor="white [3201]" strokecolor="#70ad47 [3209]" strokeweight="1pt">
                  <v:textbox>
                    <w:txbxContent>
                      <w:p w14:paraId="79C5E418" w14:textId="54D61007" w:rsidR="001F40EB" w:rsidRPr="00117F4B" w:rsidRDefault="001F40EB" w:rsidP="00AB452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17F4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Compute 128-d face embedding via deep metric  learning</w:t>
                        </w:r>
                      </w:p>
                    </w:txbxContent>
                  </v:textbox>
                </v:shape>
                <v:shape id="Flowchart: Process 32" o:spid="_x0000_s1053" type="#_x0000_t109" style="position:absolute;left:31933;top:140;width:12633;height:6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" fillcolor="white [3201]" strokecolor="#70ad47 [3209]" strokeweight="1pt">
                  <v:textbox>
                    <w:txbxContent>
                      <w:p w14:paraId="2DD6E220" w14:textId="3C917A52" w:rsidR="00241D1A" w:rsidRPr="00AB4521" w:rsidRDefault="00241D1A" w:rsidP="00AB452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AB452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Detect Faces</w:t>
                        </w:r>
                      </w:p>
                    </w:txbxContent>
                  </v:textbox>
                </v:shape>
                <v:shape id="Flowchart: Process 32" o:spid="_x0000_s1054" type="#_x0000_t109" style="position:absolute;left:49068;top:14466;width:12632;height:6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" fillcolor="white [3201]" strokecolor="#70ad47 [3209]" strokeweight="1pt">
                  <v:textbox>
                    <w:txbxContent>
                      <w:p w14:paraId="3662A537" w14:textId="1BD6E5F3" w:rsidR="004B6243" w:rsidRPr="00117F4B" w:rsidRDefault="00117F4B" w:rsidP="00AB452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17F4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Compare 128-d vector to known dataset</w:t>
                        </w:r>
                      </w:p>
                    </w:txbxContent>
                  </v:textbox>
                </v:shape>
                <v:shape id="Flowchart: Process 32" o:spid="_x0000_s1055" type="#_x0000_t109" style="position:absolute;left:32735;top:14262;width:12633;height:6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" fillcolor="white [3201]" strokecolor="#70ad47 [3209]" strokeweight="1pt">
                  <v:textbox>
                    <w:txbxContent>
                      <w:p w14:paraId="2959DF8B" w14:textId="59CE6343" w:rsidR="0091586B" w:rsidRPr="00117F4B" w:rsidRDefault="0091586B" w:rsidP="00AB4521">
                        <w:pPr>
                          <w:jc w:val="center"/>
                          <w:rPr>
                            <w:sz w:val="24"/>
                            <w:szCs w:val="24"/>
                            <w:lang w:val="en-IN"/>
                          </w:rPr>
                        </w:pPr>
                        <w:r w:rsidRPr="00117F4B">
                          <w:rPr>
                            <w:sz w:val="24"/>
                            <w:szCs w:val="24"/>
                            <w:lang w:val="en-IN"/>
                          </w:rPr>
                          <w:t>Recognise face</w:t>
                        </w:r>
                      </w:p>
                    </w:txbxContent>
                  </v:textbox>
                </v:shape>
                <v:shape id="Flowchart: Process 32" o:spid="_x0000_s1056" type="#_x0000_t109" style="position:absolute;left:16472;top:14465;width:12633;height:6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" fillcolor="white [3201]" strokecolor="#70ad47 [3209]" strokeweight="1pt">
                  <v:textbox>
                    <w:txbxContent>
                      <w:p w14:paraId="22917152" w14:textId="62443A2A" w:rsidR="0091586B" w:rsidRPr="00117F4B" w:rsidRDefault="0091586B" w:rsidP="00AB452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17F4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Attendance marking</w:t>
                        </w:r>
                      </w:p>
                    </w:txbxContent>
                  </v:textbox>
                </v:shape>
                <v:shape id="Flowchart: Process 32" o:spid="_x0000_s1057" type="#_x0000_t109" style="position:absolute;left:-79;top:14361;width:12632;height:6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" fillcolor="white [3201]" strokecolor="#70ad47 [3209]" strokeweight="1pt">
                  <v:textbox>
                    <w:txbxContent>
                      <w:p w14:paraId="1E94B48A" w14:textId="0BE9ADC6" w:rsidR="0091586B" w:rsidRPr="00117F4B" w:rsidRDefault="0091586B" w:rsidP="00AB452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117F4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Excel sheet generated</w:t>
                        </w:r>
                      </w:p>
                    </w:txbxContent>
                  </v:textbox>
                </v:shape>
                <v:shape id="Straight Arrow Connector 33" o:spid="_x0000_s1058" type="#_x0000_t32" style="position:absolute;left:12660;top:2751;width:3700;height: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33" o:spid="_x0000_s1059" type="#_x0000_t32" style="position:absolute;left:28487;top:3385;width:3699;height: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33" o:spid="_x0000_s1060" type="#_x0000_t32" style="position:absolute;left:44664;top:3314;width:3700;height: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35" o:spid="_x0000_s1061" type="#_x0000_t32" style="position:absolute;left:55203;top:8185;width:0;height:6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4CF9ACE9" w14:textId="68C0C5C0" w:rsidR="007B323B" w:rsidRDefault="007B323B" w:rsidP="007B323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6B462E" w14:textId="43529DCD" w:rsidR="007B323B" w:rsidRDefault="007B323B" w:rsidP="007B323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701CE4" w14:textId="26BB875A" w:rsidR="007B323B" w:rsidRDefault="007B323B" w:rsidP="007B323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1129ED" w14:textId="053789DD" w:rsidR="007B323B" w:rsidRDefault="007B323B" w:rsidP="007B323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822D6F" w14:textId="54ACFD49" w:rsidR="007B323B" w:rsidRDefault="00AB4521" w:rsidP="007B323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7DC366" wp14:editId="200F4999">
                <wp:simplePos x="0" y="0"/>
                <wp:positionH relativeFrom="column">
                  <wp:posOffset>1353185</wp:posOffset>
                </wp:positionH>
                <wp:positionV relativeFrom="paragraph">
                  <wp:posOffset>40005</wp:posOffset>
                </wp:positionV>
                <wp:extent cx="399376" cy="6350"/>
                <wp:effectExtent l="38100" t="76200" r="0" b="88900"/>
                <wp:wrapNone/>
                <wp:docPr id="144627126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9376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20DB8" id="Straight Arrow Connector 4" o:spid="_x0000_s1026" type="#_x0000_t32" style="position:absolute;margin-left:106.55pt;margin-top:3.15pt;width:31.45pt;height:.5p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245F04" wp14:editId="1AD22B30">
                <wp:simplePos x="0" y="0"/>
                <wp:positionH relativeFrom="column">
                  <wp:posOffset>3010535</wp:posOffset>
                </wp:positionH>
                <wp:positionV relativeFrom="paragraph">
                  <wp:posOffset>20955</wp:posOffset>
                </wp:positionV>
                <wp:extent cx="387350" cy="6350"/>
                <wp:effectExtent l="38100" t="76200" r="0" b="88900"/>
                <wp:wrapNone/>
                <wp:docPr id="9899266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D9D28" id="Straight Arrow Connector 2" o:spid="_x0000_s1026" type="#_x0000_t32" style="position:absolute;margin-left:237.05pt;margin-top:1.65pt;width:30.5pt;height:.5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5A6ACA" wp14:editId="7CDE26BE">
                <wp:simplePos x="0" y="0"/>
                <wp:positionH relativeFrom="column">
                  <wp:posOffset>4653283</wp:posOffset>
                </wp:positionH>
                <wp:positionV relativeFrom="paragraph">
                  <wp:posOffset>33655</wp:posOffset>
                </wp:positionV>
                <wp:extent cx="369984" cy="12700"/>
                <wp:effectExtent l="38100" t="76200" r="0" b="82550"/>
                <wp:wrapNone/>
                <wp:docPr id="159338662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984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E8E9A" id="Straight Arrow Connector 1" o:spid="_x0000_s1026" type="#_x0000_t32" style="position:absolute;margin-left:366.4pt;margin-top:2.65pt;width:29.15pt;height:1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25B33F84" w14:textId="77777777" w:rsidR="004B6243" w:rsidRDefault="004B6243">
      <w:pPr>
        <w:spacing w:line="480" w:lineRule="auto"/>
        <w:ind w:left="2880" w:firstLine="72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62033551" w14:textId="78746E2A" w:rsidR="00D8240A" w:rsidRDefault="00AA31F3">
      <w:pPr>
        <w:spacing w:line="480" w:lineRule="auto"/>
        <w:ind w:left="2880" w:firstLine="72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03E41">
        <w:rPr>
          <w:rFonts w:ascii="Times New Roman" w:eastAsia="Times New Roman" w:hAnsi="Times New Roman" w:cs="Times New Roman"/>
          <w:bCs/>
          <w:sz w:val="20"/>
          <w:szCs w:val="20"/>
        </w:rPr>
        <w:t>Fig.3.4 Block Diagram</w:t>
      </w:r>
    </w:p>
    <w:p w14:paraId="205A60F0" w14:textId="0C80EF74" w:rsidR="00003957" w:rsidRPr="00160D13" w:rsidRDefault="001B7B86" w:rsidP="008F5D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614116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3.4.1 </w:t>
      </w:r>
      <w:r w:rsidR="00003957" w:rsidRPr="00160D13">
        <w:rPr>
          <w:rFonts w:ascii="Times New Roman" w:hAnsi="Times New Roman" w:cs="Times New Roman"/>
          <w:b/>
          <w:bCs/>
          <w:sz w:val="28"/>
          <w:szCs w:val="28"/>
        </w:rPr>
        <w:t xml:space="preserve">Face Detection: </w:t>
      </w:r>
    </w:p>
    <w:p w14:paraId="2FEE826C" w14:textId="4A379C66" w:rsidR="00D8240A" w:rsidRPr="008F5D6D" w:rsidRDefault="00003957" w:rsidP="008F5D6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5D6D">
        <w:rPr>
          <w:rFonts w:ascii="Times New Roman" w:hAnsi="Times New Roman" w:cs="Times New Roman"/>
          <w:sz w:val="24"/>
          <w:szCs w:val="24"/>
        </w:rPr>
        <w:t xml:space="preserve">Face detection is important as the image taken </w:t>
      </w:r>
      <w:r w:rsidR="00056018">
        <w:rPr>
          <w:rFonts w:ascii="Times New Roman" w:hAnsi="Times New Roman" w:cs="Times New Roman"/>
          <w:sz w:val="24"/>
          <w:szCs w:val="24"/>
        </w:rPr>
        <w:t>by</w:t>
      </w:r>
      <w:r w:rsidRPr="008F5D6D">
        <w:rPr>
          <w:rFonts w:ascii="Times New Roman" w:hAnsi="Times New Roman" w:cs="Times New Roman"/>
          <w:sz w:val="24"/>
          <w:szCs w:val="24"/>
        </w:rPr>
        <w:t xml:space="preserve"> the camera </w:t>
      </w:r>
      <w:r w:rsidR="00056018">
        <w:rPr>
          <w:rFonts w:ascii="Times New Roman" w:hAnsi="Times New Roman" w:cs="Times New Roman"/>
          <w:sz w:val="24"/>
          <w:szCs w:val="24"/>
        </w:rPr>
        <w:t>is sent</w:t>
      </w:r>
      <w:r w:rsidRPr="008F5D6D">
        <w:rPr>
          <w:rFonts w:ascii="Times New Roman" w:hAnsi="Times New Roman" w:cs="Times New Roman"/>
          <w:sz w:val="24"/>
          <w:szCs w:val="24"/>
        </w:rPr>
        <w:t xml:space="preserve"> to the system, face detection algorithm</w:t>
      </w:r>
      <w:r w:rsidR="00056018">
        <w:rPr>
          <w:rFonts w:ascii="Times New Roman" w:hAnsi="Times New Roman" w:cs="Times New Roman"/>
          <w:sz w:val="24"/>
          <w:szCs w:val="24"/>
        </w:rPr>
        <w:t xml:space="preserve"> is </w:t>
      </w:r>
      <w:r w:rsidRPr="008F5D6D">
        <w:rPr>
          <w:rFonts w:ascii="Times New Roman" w:hAnsi="Times New Roman" w:cs="Times New Roman"/>
          <w:sz w:val="24"/>
          <w:szCs w:val="24"/>
        </w:rPr>
        <w:t xml:space="preserve"> applie</w:t>
      </w:r>
      <w:r w:rsidR="00056018">
        <w:rPr>
          <w:rFonts w:ascii="Times New Roman" w:hAnsi="Times New Roman" w:cs="Times New Roman"/>
          <w:sz w:val="24"/>
          <w:szCs w:val="24"/>
        </w:rPr>
        <w:t>d</w:t>
      </w:r>
      <w:r w:rsidRPr="008F5D6D">
        <w:rPr>
          <w:rFonts w:ascii="Times New Roman" w:hAnsi="Times New Roman" w:cs="Times New Roman"/>
          <w:sz w:val="24"/>
          <w:szCs w:val="24"/>
        </w:rPr>
        <w:t xml:space="preserve"> to identify the face in that image, the number of image processing algorithms are </w:t>
      </w:r>
      <w:r w:rsidR="00056018">
        <w:rPr>
          <w:rFonts w:ascii="Times New Roman" w:hAnsi="Times New Roman" w:cs="Times New Roman"/>
          <w:sz w:val="24"/>
          <w:szCs w:val="24"/>
        </w:rPr>
        <w:t>applied</w:t>
      </w:r>
      <w:r w:rsidRPr="008F5D6D">
        <w:rPr>
          <w:rFonts w:ascii="Times New Roman" w:hAnsi="Times New Roman" w:cs="Times New Roman"/>
          <w:sz w:val="24"/>
          <w:szCs w:val="24"/>
        </w:rPr>
        <w:t xml:space="preserve"> to detect faces in an image a</w:t>
      </w:r>
      <w:r w:rsidR="00056018">
        <w:rPr>
          <w:rFonts w:ascii="Times New Roman" w:hAnsi="Times New Roman" w:cs="Times New Roman"/>
          <w:sz w:val="24"/>
          <w:szCs w:val="24"/>
        </w:rPr>
        <w:t>s well as the</w:t>
      </w:r>
      <w:r w:rsidRPr="008F5D6D">
        <w:rPr>
          <w:rFonts w:ascii="Times New Roman" w:hAnsi="Times New Roman" w:cs="Times New Roman"/>
          <w:sz w:val="24"/>
          <w:szCs w:val="24"/>
        </w:rPr>
        <w:t xml:space="preserve"> location of that detected faces.</w:t>
      </w:r>
    </w:p>
    <w:p w14:paraId="57A04B2D" w14:textId="77777777" w:rsidR="00D441BB" w:rsidRPr="00695901" w:rsidRDefault="00D441BB" w:rsidP="008F5D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5901">
        <w:rPr>
          <w:rFonts w:ascii="Times New Roman" w:hAnsi="Times New Roman" w:cs="Times New Roman"/>
          <w:b/>
          <w:bCs/>
          <w:sz w:val="28"/>
          <w:szCs w:val="28"/>
        </w:rPr>
        <w:t xml:space="preserve">3.2.2 Face Positioning: </w:t>
      </w:r>
    </w:p>
    <w:p w14:paraId="6C0E343C" w14:textId="0964FD8D" w:rsidR="00D8240A" w:rsidRPr="00695901" w:rsidRDefault="00D441BB" w:rsidP="008F5D6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5901">
        <w:rPr>
          <w:rFonts w:ascii="Times New Roman" w:hAnsi="Times New Roman" w:cs="Times New Roman"/>
          <w:sz w:val="24"/>
          <w:szCs w:val="24"/>
        </w:rPr>
        <w:t xml:space="preserve">There are </w:t>
      </w:r>
      <w:r w:rsidR="00056018">
        <w:rPr>
          <w:rFonts w:ascii="Times New Roman" w:hAnsi="Times New Roman" w:cs="Times New Roman"/>
          <w:sz w:val="24"/>
          <w:szCs w:val="24"/>
        </w:rPr>
        <w:t>many</w:t>
      </w:r>
      <w:r w:rsidRPr="00695901">
        <w:rPr>
          <w:rFonts w:ascii="Times New Roman" w:hAnsi="Times New Roman" w:cs="Times New Roman"/>
          <w:sz w:val="24"/>
          <w:szCs w:val="24"/>
        </w:rPr>
        <w:t xml:space="preserve"> specific points in a human face. In other words we can say </w:t>
      </w:r>
      <w:r w:rsidR="00056018">
        <w:rPr>
          <w:rFonts w:ascii="Times New Roman" w:hAnsi="Times New Roman" w:cs="Times New Roman"/>
          <w:sz w:val="24"/>
          <w:szCs w:val="24"/>
        </w:rPr>
        <w:t>many</w:t>
      </w:r>
      <w:r w:rsidRPr="00695901">
        <w:rPr>
          <w:rFonts w:ascii="Times New Roman" w:hAnsi="Times New Roman" w:cs="Times New Roman"/>
          <w:sz w:val="24"/>
          <w:szCs w:val="24"/>
        </w:rPr>
        <w:t xml:space="preserve"> face landmarks. The main </w:t>
      </w:r>
      <w:r w:rsidR="00056018">
        <w:rPr>
          <w:rFonts w:ascii="Times New Roman" w:hAnsi="Times New Roman" w:cs="Times New Roman"/>
          <w:sz w:val="24"/>
          <w:szCs w:val="24"/>
        </w:rPr>
        <w:t>principle</w:t>
      </w:r>
      <w:r w:rsidRPr="00695901">
        <w:rPr>
          <w:rFonts w:ascii="Times New Roman" w:hAnsi="Times New Roman" w:cs="Times New Roman"/>
          <w:sz w:val="24"/>
          <w:szCs w:val="24"/>
        </w:rPr>
        <w:t xml:space="preserve"> of this step is to detect landmarks of faces and to position the image. A python </w:t>
      </w:r>
      <w:r w:rsidR="00056018">
        <w:rPr>
          <w:rFonts w:ascii="Times New Roman" w:hAnsi="Times New Roman" w:cs="Times New Roman"/>
          <w:sz w:val="24"/>
          <w:szCs w:val="24"/>
        </w:rPr>
        <w:t>code</w:t>
      </w:r>
      <w:r w:rsidRPr="00695901">
        <w:rPr>
          <w:rFonts w:ascii="Times New Roman" w:hAnsi="Times New Roman" w:cs="Times New Roman"/>
          <w:sz w:val="24"/>
          <w:szCs w:val="24"/>
        </w:rPr>
        <w:t xml:space="preserve"> is used to automatically detect the face landmarks and to position the face as much as possible without d</w:t>
      </w:r>
      <w:r w:rsidR="00056018">
        <w:rPr>
          <w:rFonts w:ascii="Times New Roman" w:hAnsi="Times New Roman" w:cs="Times New Roman"/>
          <w:sz w:val="24"/>
          <w:szCs w:val="24"/>
        </w:rPr>
        <w:t>amaging</w:t>
      </w:r>
      <w:r w:rsidRPr="00695901">
        <w:rPr>
          <w:rFonts w:ascii="Times New Roman" w:hAnsi="Times New Roman" w:cs="Times New Roman"/>
          <w:sz w:val="24"/>
          <w:szCs w:val="24"/>
        </w:rPr>
        <w:t xml:space="preserve"> the image</w:t>
      </w:r>
      <w:r w:rsidR="00695901">
        <w:rPr>
          <w:rFonts w:ascii="Times New Roman" w:hAnsi="Times New Roman" w:cs="Times New Roman"/>
          <w:sz w:val="24"/>
          <w:szCs w:val="24"/>
        </w:rPr>
        <w:t>.</w:t>
      </w:r>
    </w:p>
    <w:p w14:paraId="388AAD3D" w14:textId="6B1AE32F" w:rsidR="00105B5B" w:rsidRPr="00105B5B" w:rsidRDefault="00F42D0D" w:rsidP="00105B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5B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3.3 Attendance Marking </w:t>
      </w:r>
    </w:p>
    <w:p w14:paraId="77F6DB2D" w14:textId="3BF0C42E" w:rsidR="00D8240A" w:rsidRPr="00105B5B" w:rsidRDefault="00F42D0D" w:rsidP="00105B5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5B5B">
        <w:rPr>
          <w:rFonts w:ascii="Times New Roman" w:hAnsi="Times New Roman" w:cs="Times New Roman"/>
          <w:sz w:val="24"/>
          <w:szCs w:val="24"/>
        </w:rPr>
        <w:t xml:space="preserve">Once the face is </w:t>
      </w:r>
      <w:r w:rsidR="00056018">
        <w:rPr>
          <w:rFonts w:ascii="Times New Roman" w:hAnsi="Times New Roman" w:cs="Times New Roman"/>
          <w:sz w:val="24"/>
          <w:szCs w:val="24"/>
        </w:rPr>
        <w:t>matched</w:t>
      </w:r>
      <w:r w:rsidRPr="00105B5B">
        <w:rPr>
          <w:rFonts w:ascii="Times New Roman" w:hAnsi="Times New Roman" w:cs="Times New Roman"/>
          <w:sz w:val="24"/>
          <w:szCs w:val="24"/>
        </w:rPr>
        <w:t xml:space="preserve"> with the image </w:t>
      </w:r>
      <w:r w:rsidR="00056018">
        <w:rPr>
          <w:rFonts w:ascii="Times New Roman" w:hAnsi="Times New Roman" w:cs="Times New Roman"/>
          <w:sz w:val="24"/>
          <w:szCs w:val="24"/>
        </w:rPr>
        <w:t xml:space="preserve">already </w:t>
      </w:r>
      <w:r w:rsidRPr="00105B5B">
        <w:rPr>
          <w:rFonts w:ascii="Times New Roman" w:hAnsi="Times New Roman" w:cs="Times New Roman"/>
          <w:sz w:val="24"/>
          <w:szCs w:val="24"/>
        </w:rPr>
        <w:t xml:space="preserve">stored in </w:t>
      </w:r>
      <w:r w:rsidR="00E57D69">
        <w:rPr>
          <w:rFonts w:ascii="Times New Roman" w:hAnsi="Times New Roman" w:cs="Times New Roman"/>
          <w:sz w:val="24"/>
          <w:szCs w:val="24"/>
        </w:rPr>
        <w:t>Excel</w:t>
      </w:r>
      <w:r w:rsidRPr="00105B5B">
        <w:rPr>
          <w:rFonts w:ascii="Times New Roman" w:hAnsi="Times New Roman" w:cs="Times New Roman"/>
          <w:sz w:val="24"/>
          <w:szCs w:val="24"/>
        </w:rPr>
        <w:t xml:space="preserve"> file, python</w:t>
      </w:r>
      <w:r w:rsidR="00056018">
        <w:rPr>
          <w:rFonts w:ascii="Times New Roman" w:hAnsi="Times New Roman" w:cs="Times New Roman"/>
          <w:sz w:val="24"/>
          <w:szCs w:val="24"/>
        </w:rPr>
        <w:t xml:space="preserve"> code</w:t>
      </w:r>
      <w:r w:rsidRPr="00105B5B">
        <w:rPr>
          <w:rFonts w:ascii="Times New Roman" w:hAnsi="Times New Roman" w:cs="Times New Roman"/>
          <w:sz w:val="24"/>
          <w:szCs w:val="24"/>
        </w:rPr>
        <w:t xml:space="preserve"> generate</w:t>
      </w:r>
      <w:r w:rsidR="006716EC">
        <w:rPr>
          <w:rFonts w:ascii="Times New Roman" w:hAnsi="Times New Roman" w:cs="Times New Roman"/>
          <w:sz w:val="24"/>
          <w:szCs w:val="24"/>
        </w:rPr>
        <w:t>s</w:t>
      </w:r>
      <w:r w:rsidRPr="00105B5B">
        <w:rPr>
          <w:rFonts w:ascii="Times New Roman" w:hAnsi="Times New Roman" w:cs="Times New Roman"/>
          <w:sz w:val="24"/>
          <w:szCs w:val="24"/>
        </w:rPr>
        <w:t xml:space="preserve"> </w:t>
      </w:r>
      <w:r w:rsidR="000B7561">
        <w:rPr>
          <w:rFonts w:ascii="Times New Roman" w:hAnsi="Times New Roman" w:cs="Times New Roman"/>
          <w:sz w:val="24"/>
          <w:szCs w:val="24"/>
        </w:rPr>
        <w:t>name, date and time</w:t>
      </w:r>
      <w:r w:rsidR="0067209E">
        <w:rPr>
          <w:rFonts w:ascii="Times New Roman" w:hAnsi="Times New Roman" w:cs="Times New Roman"/>
          <w:sz w:val="24"/>
          <w:szCs w:val="24"/>
        </w:rPr>
        <w:t xml:space="preserve"> </w:t>
      </w:r>
      <w:r w:rsidRPr="00105B5B">
        <w:rPr>
          <w:rFonts w:ascii="Times New Roman" w:hAnsi="Times New Roman" w:cs="Times New Roman"/>
          <w:sz w:val="24"/>
          <w:szCs w:val="24"/>
        </w:rPr>
        <w:t>of present students and return th</w:t>
      </w:r>
      <w:r w:rsidR="00056018">
        <w:rPr>
          <w:rFonts w:ascii="Times New Roman" w:hAnsi="Times New Roman" w:cs="Times New Roman"/>
          <w:sz w:val="24"/>
          <w:szCs w:val="24"/>
        </w:rPr>
        <w:t>e same</w:t>
      </w:r>
      <w:r w:rsidRPr="00105B5B">
        <w:rPr>
          <w:rFonts w:ascii="Times New Roman" w:hAnsi="Times New Roman" w:cs="Times New Roman"/>
          <w:sz w:val="24"/>
          <w:szCs w:val="24"/>
        </w:rPr>
        <w:t xml:space="preserve">, </w:t>
      </w:r>
      <w:r w:rsidR="00056018">
        <w:rPr>
          <w:rFonts w:ascii="Times New Roman" w:hAnsi="Times New Roman" w:cs="Times New Roman"/>
          <w:sz w:val="24"/>
          <w:szCs w:val="24"/>
        </w:rPr>
        <w:t>after the</w:t>
      </w:r>
      <w:r w:rsidRPr="00105B5B">
        <w:rPr>
          <w:rFonts w:ascii="Times New Roman" w:hAnsi="Times New Roman" w:cs="Times New Roman"/>
          <w:sz w:val="24"/>
          <w:szCs w:val="24"/>
        </w:rPr>
        <w:t xml:space="preserve"> data is returned, the system generates attendance table which includes the name, date and time. And then</w:t>
      </w:r>
      <w:r w:rsidR="00056018">
        <w:rPr>
          <w:rFonts w:ascii="Times New Roman" w:hAnsi="Times New Roman" w:cs="Times New Roman"/>
          <w:sz w:val="24"/>
          <w:szCs w:val="24"/>
        </w:rPr>
        <w:t xml:space="preserve"> it</w:t>
      </w:r>
      <w:r w:rsidRPr="00105B5B">
        <w:rPr>
          <w:rFonts w:ascii="Times New Roman" w:hAnsi="Times New Roman" w:cs="Times New Roman"/>
          <w:sz w:val="24"/>
          <w:szCs w:val="24"/>
        </w:rPr>
        <w:t xml:space="preserve"> passes the data to python </w:t>
      </w:r>
      <w:r w:rsidR="00056018">
        <w:rPr>
          <w:rFonts w:ascii="Times New Roman" w:hAnsi="Times New Roman" w:cs="Times New Roman"/>
          <w:sz w:val="24"/>
          <w:szCs w:val="24"/>
        </w:rPr>
        <w:t xml:space="preserve">code </w:t>
      </w:r>
      <w:r w:rsidRPr="00105B5B">
        <w:rPr>
          <w:rFonts w:ascii="Times New Roman" w:hAnsi="Times New Roman" w:cs="Times New Roman"/>
          <w:sz w:val="24"/>
          <w:szCs w:val="24"/>
        </w:rPr>
        <w:t xml:space="preserve">to store the table into an excel sheet automatically. Each sheet is saved </w:t>
      </w:r>
      <w:r w:rsidR="006716EC">
        <w:rPr>
          <w:rFonts w:ascii="Times New Roman" w:hAnsi="Times New Roman" w:cs="Times New Roman"/>
          <w:sz w:val="24"/>
          <w:szCs w:val="24"/>
        </w:rPr>
        <w:t>according to the criteria</w:t>
      </w:r>
      <w:r w:rsidRPr="00105B5B">
        <w:rPr>
          <w:rFonts w:ascii="Times New Roman" w:hAnsi="Times New Roman" w:cs="Times New Roman"/>
          <w:sz w:val="24"/>
          <w:szCs w:val="24"/>
        </w:rPr>
        <w:t xml:space="preserve"> which </w:t>
      </w:r>
      <w:r w:rsidR="006716EC">
        <w:rPr>
          <w:rFonts w:ascii="Times New Roman" w:hAnsi="Times New Roman" w:cs="Times New Roman"/>
          <w:sz w:val="24"/>
          <w:szCs w:val="24"/>
        </w:rPr>
        <w:t xml:space="preserve">is </w:t>
      </w:r>
      <w:r w:rsidRPr="00105B5B">
        <w:rPr>
          <w:rFonts w:ascii="Times New Roman" w:hAnsi="Times New Roman" w:cs="Times New Roman"/>
          <w:sz w:val="24"/>
          <w:szCs w:val="24"/>
        </w:rPr>
        <w:t xml:space="preserve">already </w:t>
      </w:r>
      <w:r w:rsidR="006716EC">
        <w:rPr>
          <w:rFonts w:ascii="Times New Roman" w:hAnsi="Times New Roman" w:cs="Times New Roman"/>
          <w:sz w:val="24"/>
          <w:szCs w:val="24"/>
        </w:rPr>
        <w:t>set</w:t>
      </w:r>
      <w:r w:rsidRPr="00105B5B">
        <w:rPr>
          <w:rFonts w:ascii="Times New Roman" w:hAnsi="Times New Roman" w:cs="Times New Roman"/>
          <w:sz w:val="24"/>
          <w:szCs w:val="24"/>
        </w:rPr>
        <w:t xml:space="preserve"> by the administrator, for</w:t>
      </w:r>
      <w:r w:rsidR="006716EC">
        <w:rPr>
          <w:rFonts w:ascii="Times New Roman" w:hAnsi="Times New Roman" w:cs="Times New Roman"/>
          <w:sz w:val="24"/>
          <w:szCs w:val="24"/>
        </w:rPr>
        <w:t xml:space="preserve"> instance</w:t>
      </w:r>
      <w:r w:rsidRPr="00105B5B">
        <w:rPr>
          <w:rFonts w:ascii="Times New Roman" w:hAnsi="Times New Roman" w:cs="Times New Roman"/>
          <w:sz w:val="24"/>
          <w:szCs w:val="24"/>
        </w:rPr>
        <w:t xml:space="preserve"> when </w:t>
      </w:r>
      <w:r w:rsidR="006716EC">
        <w:rPr>
          <w:rFonts w:ascii="Times New Roman" w:hAnsi="Times New Roman" w:cs="Times New Roman"/>
          <w:sz w:val="24"/>
          <w:szCs w:val="24"/>
        </w:rPr>
        <w:t>program</w:t>
      </w:r>
      <w:r w:rsidRPr="00105B5B">
        <w:rPr>
          <w:rFonts w:ascii="Times New Roman" w:hAnsi="Times New Roman" w:cs="Times New Roman"/>
          <w:sz w:val="24"/>
          <w:szCs w:val="24"/>
        </w:rPr>
        <w:t xml:space="preserve"> generates excel sheet by sending the </w:t>
      </w:r>
      <w:r w:rsidR="006716EC">
        <w:rPr>
          <w:rFonts w:ascii="Times New Roman" w:hAnsi="Times New Roman" w:cs="Times New Roman"/>
          <w:sz w:val="24"/>
          <w:szCs w:val="24"/>
        </w:rPr>
        <w:t>final</w:t>
      </w:r>
      <w:r w:rsidRPr="00105B5B">
        <w:rPr>
          <w:rFonts w:ascii="Times New Roman" w:hAnsi="Times New Roman" w:cs="Times New Roman"/>
          <w:sz w:val="24"/>
          <w:szCs w:val="24"/>
        </w:rPr>
        <w:t xml:space="preserve"> sheet in </w:t>
      </w:r>
      <w:r w:rsidR="006716EC">
        <w:rPr>
          <w:rFonts w:ascii="Times New Roman" w:hAnsi="Times New Roman" w:cs="Times New Roman"/>
          <w:sz w:val="24"/>
          <w:szCs w:val="24"/>
        </w:rPr>
        <w:t xml:space="preserve">form of </w:t>
      </w:r>
      <w:r w:rsidRPr="00105B5B">
        <w:rPr>
          <w:rFonts w:ascii="Times New Roman" w:hAnsi="Times New Roman" w:cs="Times New Roman"/>
          <w:sz w:val="24"/>
          <w:szCs w:val="24"/>
        </w:rPr>
        <w:t>array to python</w:t>
      </w:r>
      <w:r w:rsidR="006716EC">
        <w:rPr>
          <w:rFonts w:ascii="Times New Roman" w:hAnsi="Times New Roman" w:cs="Times New Roman"/>
          <w:sz w:val="24"/>
          <w:szCs w:val="24"/>
        </w:rPr>
        <w:t xml:space="preserve"> code</w:t>
      </w:r>
      <w:r w:rsidRPr="00105B5B">
        <w:rPr>
          <w:rFonts w:ascii="Times New Roman" w:hAnsi="Times New Roman" w:cs="Times New Roman"/>
          <w:sz w:val="24"/>
          <w:szCs w:val="24"/>
        </w:rPr>
        <w:t>, the p</w:t>
      </w:r>
      <w:r w:rsidR="006716EC">
        <w:rPr>
          <w:rFonts w:ascii="Times New Roman" w:hAnsi="Times New Roman" w:cs="Times New Roman"/>
          <w:sz w:val="24"/>
          <w:szCs w:val="24"/>
        </w:rPr>
        <w:t>rogram</w:t>
      </w:r>
      <w:r w:rsidRPr="00105B5B">
        <w:rPr>
          <w:rFonts w:ascii="Times New Roman" w:hAnsi="Times New Roman" w:cs="Times New Roman"/>
          <w:sz w:val="24"/>
          <w:szCs w:val="24"/>
        </w:rPr>
        <w:t xml:space="preserve"> first checks whether there exi</w:t>
      </w:r>
      <w:r w:rsidR="006716EC">
        <w:rPr>
          <w:rFonts w:ascii="Times New Roman" w:hAnsi="Times New Roman" w:cs="Times New Roman"/>
          <w:sz w:val="24"/>
          <w:szCs w:val="24"/>
        </w:rPr>
        <w:t>s</w:t>
      </w:r>
      <w:r w:rsidRPr="00105B5B">
        <w:rPr>
          <w:rFonts w:ascii="Times New Roman" w:hAnsi="Times New Roman" w:cs="Times New Roman"/>
          <w:sz w:val="24"/>
          <w:szCs w:val="24"/>
        </w:rPr>
        <w:t xml:space="preserve">t any excel sheet of that date, if </w:t>
      </w:r>
      <w:r w:rsidR="006716EC">
        <w:rPr>
          <w:rFonts w:ascii="Times New Roman" w:hAnsi="Times New Roman" w:cs="Times New Roman"/>
          <w:sz w:val="24"/>
          <w:szCs w:val="24"/>
        </w:rPr>
        <w:t>the statement is true</w:t>
      </w:r>
      <w:r w:rsidRPr="00105B5B">
        <w:rPr>
          <w:rFonts w:ascii="Times New Roman" w:hAnsi="Times New Roman" w:cs="Times New Roman"/>
          <w:sz w:val="24"/>
          <w:szCs w:val="24"/>
        </w:rPr>
        <w:t xml:space="preserve"> then it </w:t>
      </w:r>
      <w:proofErr w:type="gramStart"/>
      <w:r w:rsidRPr="00105B5B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105B5B">
        <w:rPr>
          <w:rFonts w:ascii="Times New Roman" w:hAnsi="Times New Roman" w:cs="Times New Roman"/>
          <w:sz w:val="24"/>
          <w:szCs w:val="24"/>
        </w:rPr>
        <w:t xml:space="preserve"> separate worksheet by </w:t>
      </w:r>
      <w:r w:rsidR="006716EC">
        <w:rPr>
          <w:rFonts w:ascii="Times New Roman" w:hAnsi="Times New Roman" w:cs="Times New Roman"/>
          <w:sz w:val="24"/>
          <w:szCs w:val="24"/>
        </w:rPr>
        <w:t>the criteria already decided by the administrator</w:t>
      </w:r>
      <w:r w:rsidRPr="00105B5B">
        <w:rPr>
          <w:rFonts w:ascii="Times New Roman" w:hAnsi="Times New Roman" w:cs="Times New Roman"/>
          <w:sz w:val="24"/>
          <w:szCs w:val="24"/>
        </w:rPr>
        <w:t xml:space="preserve">, so that attendance is differentiated for different </w:t>
      </w:r>
      <w:r w:rsidR="006716EC">
        <w:rPr>
          <w:rFonts w:ascii="Times New Roman" w:hAnsi="Times New Roman" w:cs="Times New Roman"/>
          <w:sz w:val="24"/>
          <w:szCs w:val="24"/>
        </w:rPr>
        <w:t>class or subject.</w:t>
      </w:r>
    </w:p>
    <w:p w14:paraId="54435771" w14:textId="34606E8B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7E5AE6" w14:textId="467E2BA4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720305" w14:textId="4098FDE3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bookmarkEnd w:id="0"/>
    <w:p w14:paraId="38EAAC03" w14:textId="77777777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5B6B9" w14:textId="77777777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CFA390" w14:textId="77777777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C2824E" w14:textId="77777777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0DF6FB" w14:textId="77777777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C8AC6A" w14:textId="77777777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8B1EF2" w14:textId="77777777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2F0BD8" w14:textId="77777777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40235B" w14:textId="77777777" w:rsidR="00EF6EF7" w:rsidRDefault="00EF6EF7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31139F" w14:textId="77777777" w:rsidR="008F5D6D" w:rsidRDefault="008F5D6D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18C03E" w14:textId="77777777" w:rsidR="008F5D6D" w:rsidRDefault="008F5D6D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DF22A1" w14:textId="77777777" w:rsidR="008F5D6D" w:rsidRDefault="008F5D6D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E317A9A" w14:textId="77777777" w:rsidR="008F5D6D" w:rsidRDefault="008F5D6D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E16FD3" w14:textId="77777777" w:rsidR="006841A2" w:rsidRDefault="006841A2" w:rsidP="002F048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67C3ED" w14:textId="0F149D41" w:rsidR="006716EC" w:rsidRDefault="005B4DE1" w:rsidP="002F048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Chapter 4</w:t>
      </w:r>
    </w:p>
    <w:p w14:paraId="058F04FC" w14:textId="77777777" w:rsidR="00D8240A" w:rsidRDefault="005B4DE1" w:rsidP="002F04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Result and Discussion</w:t>
      </w:r>
    </w:p>
    <w:p w14:paraId="085E5E9E" w14:textId="616DB621" w:rsidR="006716EC" w:rsidRPr="00945BFE" w:rsidRDefault="006716EC" w:rsidP="002F04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The implementation and evaluation of the Attendance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Automation 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using Face Recognition have yielded </w:t>
      </w:r>
      <w:r w:rsidR="00242298">
        <w:rPr>
          <w:rFonts w:ascii="Times New Roman" w:eastAsia="Times New Roman" w:hAnsi="Times New Roman" w:cs="Times New Roman"/>
          <w:sz w:val="24"/>
          <w:szCs w:val="24"/>
        </w:rPr>
        <w:t>intense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and impactful results, fundamentally transforming the landscape of attendance management. This section </w:t>
      </w:r>
      <w:r w:rsidR="00242298">
        <w:rPr>
          <w:rFonts w:ascii="Times New Roman" w:eastAsia="Times New Roman" w:hAnsi="Times New Roman" w:cs="Times New Roman"/>
          <w:sz w:val="24"/>
          <w:szCs w:val="24"/>
        </w:rPr>
        <w:t>describes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the comprehensive outcomes across various dimensions:</w:t>
      </w:r>
    </w:p>
    <w:p w14:paraId="3B0C691A" w14:textId="69F017C0" w:rsidR="006716EC" w:rsidRPr="00242298" w:rsidRDefault="006716EC" w:rsidP="002F048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2298">
        <w:rPr>
          <w:rFonts w:ascii="Times New Roman" w:eastAsia="Times New Roman" w:hAnsi="Times New Roman" w:cs="Times New Roman"/>
          <w:b/>
          <w:bCs/>
          <w:sz w:val="28"/>
          <w:szCs w:val="28"/>
        </w:rPr>
        <w:t>1. Accuracy and Reliability:</w:t>
      </w:r>
    </w:p>
    <w:p w14:paraId="499C9843" w14:textId="2D400AF4" w:rsidR="006716EC" w:rsidRPr="00945BFE" w:rsidRDefault="006716EC" w:rsidP="002F04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The face recognition algorithm </w:t>
      </w:r>
      <w:r w:rsidR="00242298">
        <w:rPr>
          <w:rFonts w:ascii="Times New Roman" w:eastAsia="Times New Roman" w:hAnsi="Times New Roman" w:cs="Times New Roman"/>
          <w:sz w:val="24"/>
          <w:szCs w:val="24"/>
        </w:rPr>
        <w:t>embedded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in the system demonstrate</w:t>
      </w:r>
      <w:r w:rsidR="0024229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accuracy and reliability. </w:t>
      </w:r>
      <w:r w:rsidR="007B744F">
        <w:rPr>
          <w:rFonts w:ascii="Times New Roman" w:eastAsia="Times New Roman" w:hAnsi="Times New Roman" w:cs="Times New Roman"/>
          <w:sz w:val="24"/>
          <w:szCs w:val="24"/>
        </w:rPr>
        <w:t>After meticulous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testing under di</w:t>
      </w:r>
      <w:r w:rsidR="007B744F">
        <w:rPr>
          <w:rFonts w:ascii="Times New Roman" w:eastAsia="Times New Roman" w:hAnsi="Times New Roman" w:cs="Times New Roman"/>
          <w:sz w:val="24"/>
          <w:szCs w:val="24"/>
        </w:rPr>
        <w:t xml:space="preserve">verse 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>conditions</w:t>
      </w:r>
      <w:r w:rsidR="007B744F">
        <w:rPr>
          <w:rFonts w:ascii="Times New Roman" w:eastAsia="Times New Roman" w:hAnsi="Times New Roman" w:cs="Times New Roman"/>
          <w:sz w:val="24"/>
          <w:szCs w:val="24"/>
        </w:rPr>
        <w:t xml:space="preserve"> such as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variations in lighting, facial expressions, and angles, </w:t>
      </w:r>
      <w:r w:rsidR="007B744F">
        <w:rPr>
          <w:rFonts w:ascii="Times New Roman" w:eastAsia="Times New Roman" w:hAnsi="Times New Roman" w:cs="Times New Roman"/>
          <w:sz w:val="24"/>
          <w:szCs w:val="24"/>
        </w:rPr>
        <w:t>regular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>ly produce</w:t>
      </w:r>
      <w:r w:rsidR="007B744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 results. The system's ability to</w:t>
      </w:r>
      <w:r w:rsidR="007B744F">
        <w:rPr>
          <w:rFonts w:ascii="Times New Roman" w:eastAsia="Times New Roman" w:hAnsi="Times New Roman" w:cs="Times New Roman"/>
          <w:sz w:val="24"/>
          <w:szCs w:val="24"/>
        </w:rPr>
        <w:t xml:space="preserve"> produce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744F">
        <w:rPr>
          <w:rFonts w:ascii="Times New Roman" w:eastAsia="Times New Roman" w:hAnsi="Times New Roman" w:cs="Times New Roman"/>
          <w:sz w:val="24"/>
          <w:szCs w:val="24"/>
        </w:rPr>
        <w:t>less false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positives and negatives enhances its dependability, ensuring precise attendance tracking.</w:t>
      </w:r>
    </w:p>
    <w:p w14:paraId="26B8B5C9" w14:textId="5F90B337" w:rsidR="006716EC" w:rsidRPr="00945BFE" w:rsidRDefault="006716EC" w:rsidP="002F04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744F">
        <w:rPr>
          <w:rFonts w:ascii="Times New Roman" w:eastAsia="Times New Roman" w:hAnsi="Times New Roman" w:cs="Times New Roman"/>
          <w:b/>
          <w:bCs/>
          <w:sz w:val="28"/>
          <w:szCs w:val="28"/>
        </w:rPr>
        <w:t>2. Real-Time Tracking:</w:t>
      </w:r>
    </w:p>
    <w:p w14:paraId="2516BA16" w14:textId="45C7AF3D" w:rsidR="006716EC" w:rsidRPr="00945BFE" w:rsidRDefault="006716EC" w:rsidP="002F04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One of the </w:t>
      </w:r>
      <w:r w:rsidR="007B744F">
        <w:rPr>
          <w:rFonts w:ascii="Times New Roman" w:eastAsia="Times New Roman" w:hAnsi="Times New Roman" w:cs="Times New Roman"/>
          <w:sz w:val="24"/>
          <w:szCs w:val="24"/>
        </w:rPr>
        <w:t xml:space="preserve">best 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>feature</w:t>
      </w:r>
      <w:r w:rsidR="007B74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>of th</w:t>
      </w:r>
      <w:r w:rsidR="007B744F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system is its real-time tracking</w:t>
      </w:r>
      <w:r w:rsidR="007B74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ability. </w:t>
      </w:r>
      <w:r w:rsidR="007B744F">
        <w:rPr>
          <w:rFonts w:ascii="Times New Roman" w:eastAsia="Times New Roman" w:hAnsi="Times New Roman" w:cs="Times New Roman"/>
          <w:sz w:val="24"/>
          <w:szCs w:val="24"/>
        </w:rPr>
        <w:t>Students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are instantly marked as they enter the </w:t>
      </w:r>
      <w:r w:rsidR="007B744F">
        <w:rPr>
          <w:rFonts w:ascii="Times New Roman" w:eastAsia="Times New Roman" w:hAnsi="Times New Roman" w:cs="Times New Roman"/>
          <w:sz w:val="24"/>
          <w:szCs w:val="24"/>
        </w:rPr>
        <w:t>particular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area, </w:t>
      </w:r>
      <w:r w:rsidR="007B744F">
        <w:rPr>
          <w:rFonts w:ascii="Times New Roman" w:eastAsia="Times New Roman" w:hAnsi="Times New Roman" w:cs="Times New Roman"/>
          <w:sz w:val="24"/>
          <w:szCs w:val="24"/>
        </w:rPr>
        <w:t>removing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the delays </w:t>
      </w:r>
      <w:r w:rsidR="007B744F">
        <w:rPr>
          <w:rFonts w:ascii="Times New Roman" w:eastAsia="Times New Roman" w:hAnsi="Times New Roman" w:cs="Times New Roman"/>
          <w:sz w:val="24"/>
          <w:szCs w:val="24"/>
        </w:rPr>
        <w:t>assembled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with manual process. This real-time function</w:t>
      </w:r>
      <w:r w:rsidR="00C33376">
        <w:rPr>
          <w:rFonts w:ascii="Times New Roman" w:eastAsia="Times New Roman" w:hAnsi="Times New Roman" w:cs="Times New Roman"/>
          <w:sz w:val="24"/>
          <w:szCs w:val="24"/>
        </w:rPr>
        <w:t xml:space="preserve"> of this system 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not only </w:t>
      </w:r>
      <w:r w:rsidR="00C33376">
        <w:rPr>
          <w:rFonts w:ascii="Times New Roman" w:eastAsia="Times New Roman" w:hAnsi="Times New Roman" w:cs="Times New Roman"/>
          <w:sz w:val="24"/>
          <w:szCs w:val="24"/>
        </w:rPr>
        <w:t>support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to the efficiency of attendance tracking but also opens</w:t>
      </w:r>
      <w:r w:rsidR="00C33376">
        <w:rPr>
          <w:rFonts w:ascii="Times New Roman" w:eastAsia="Times New Roman" w:hAnsi="Times New Roman" w:cs="Times New Roman"/>
          <w:sz w:val="24"/>
          <w:szCs w:val="24"/>
        </w:rPr>
        <w:t xml:space="preserve"> path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for dynamic and responsive decision-making based on live attendance data.</w:t>
      </w:r>
    </w:p>
    <w:p w14:paraId="7E429F9F" w14:textId="189A8011" w:rsidR="006716EC" w:rsidRPr="00C33376" w:rsidRDefault="006716EC" w:rsidP="002F048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33376">
        <w:rPr>
          <w:rFonts w:ascii="Times New Roman" w:eastAsia="Times New Roman" w:hAnsi="Times New Roman" w:cs="Times New Roman"/>
          <w:b/>
          <w:bCs/>
          <w:sz w:val="28"/>
          <w:szCs w:val="28"/>
        </w:rPr>
        <w:t>3. Efficiency Gains:</w:t>
      </w:r>
    </w:p>
    <w:p w14:paraId="60C75CC9" w14:textId="02B68CAA" w:rsidR="006716EC" w:rsidRPr="00945BFE" w:rsidRDefault="006716EC" w:rsidP="002F04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3376">
        <w:rPr>
          <w:rFonts w:ascii="Times New Roman" w:eastAsia="Times New Roman" w:hAnsi="Times New Roman" w:cs="Times New Roman"/>
          <w:sz w:val="24"/>
          <w:szCs w:val="24"/>
        </w:rPr>
        <w:t>The implementation of the attendance system</w:t>
      </w:r>
      <w:r w:rsidR="002A4607">
        <w:rPr>
          <w:rFonts w:ascii="Times New Roman" w:eastAsia="Times New Roman" w:hAnsi="Times New Roman" w:cs="Times New Roman"/>
          <w:sz w:val="24"/>
          <w:szCs w:val="24"/>
        </w:rPr>
        <w:t xml:space="preserve"> using face recognition</w:t>
      </w:r>
      <w:r w:rsidRPr="00C33376">
        <w:rPr>
          <w:rFonts w:ascii="Times New Roman" w:eastAsia="Times New Roman" w:hAnsi="Times New Roman" w:cs="Times New Roman"/>
          <w:sz w:val="24"/>
          <w:szCs w:val="24"/>
        </w:rPr>
        <w:t xml:space="preserve"> has resulted in </w:t>
      </w:r>
      <w:r w:rsidR="002A4607">
        <w:rPr>
          <w:rFonts w:ascii="Times New Roman" w:eastAsia="Times New Roman" w:hAnsi="Times New Roman" w:cs="Times New Roman"/>
          <w:sz w:val="24"/>
          <w:szCs w:val="24"/>
        </w:rPr>
        <w:t>considerable pro</w:t>
      </w:r>
      <w:r w:rsidRPr="00C33376">
        <w:rPr>
          <w:rFonts w:ascii="Times New Roman" w:eastAsia="Times New Roman" w:hAnsi="Times New Roman" w:cs="Times New Roman"/>
          <w:sz w:val="24"/>
          <w:szCs w:val="24"/>
        </w:rPr>
        <w:t xml:space="preserve">ficiency gains. The </w:t>
      </w:r>
      <w:r w:rsidR="002A4607">
        <w:rPr>
          <w:rFonts w:ascii="Times New Roman" w:eastAsia="Times New Roman" w:hAnsi="Times New Roman" w:cs="Times New Roman"/>
          <w:sz w:val="24"/>
          <w:szCs w:val="24"/>
        </w:rPr>
        <w:t>load</w:t>
      </w:r>
      <w:r w:rsidRPr="00C33376">
        <w:rPr>
          <w:rFonts w:ascii="Times New Roman" w:eastAsia="Times New Roman" w:hAnsi="Times New Roman" w:cs="Times New Roman"/>
          <w:sz w:val="24"/>
          <w:szCs w:val="24"/>
        </w:rPr>
        <w:t xml:space="preserve"> on administrators associated with manual attendance </w:t>
      </w:r>
      <w:r w:rsidR="002A4607">
        <w:rPr>
          <w:rFonts w:ascii="Times New Roman" w:eastAsia="Times New Roman" w:hAnsi="Times New Roman" w:cs="Times New Roman"/>
          <w:sz w:val="24"/>
          <w:szCs w:val="24"/>
        </w:rPr>
        <w:t>record</w:t>
      </w:r>
      <w:r w:rsidRPr="00C33376">
        <w:rPr>
          <w:rFonts w:ascii="Times New Roman" w:eastAsia="Times New Roman" w:hAnsi="Times New Roman" w:cs="Times New Roman"/>
          <w:sz w:val="24"/>
          <w:szCs w:val="24"/>
        </w:rPr>
        <w:t xml:space="preserve"> has been reduced. The automation of attendance-related tasks minimizes human </w:t>
      </w:r>
      <w:r w:rsidR="002F048C">
        <w:rPr>
          <w:rFonts w:ascii="Times New Roman" w:eastAsia="Times New Roman" w:hAnsi="Times New Roman" w:cs="Times New Roman"/>
          <w:sz w:val="24"/>
          <w:szCs w:val="24"/>
        </w:rPr>
        <w:t>mistakes</w:t>
      </w:r>
      <w:r w:rsidRPr="00C33376">
        <w:rPr>
          <w:rFonts w:ascii="Times New Roman" w:eastAsia="Times New Roman" w:hAnsi="Times New Roman" w:cs="Times New Roman"/>
          <w:sz w:val="24"/>
          <w:szCs w:val="24"/>
        </w:rPr>
        <w:t xml:space="preserve"> in data entry and record-keeping, </w:t>
      </w:r>
      <w:r w:rsidR="002F048C">
        <w:rPr>
          <w:rFonts w:ascii="Times New Roman" w:eastAsia="Times New Roman" w:hAnsi="Times New Roman" w:cs="Times New Roman"/>
          <w:sz w:val="24"/>
          <w:szCs w:val="24"/>
        </w:rPr>
        <w:t>encourag</w:t>
      </w:r>
      <w:r w:rsidRPr="00C33376">
        <w:rPr>
          <w:rFonts w:ascii="Times New Roman" w:eastAsia="Times New Roman" w:hAnsi="Times New Roman" w:cs="Times New Roman"/>
          <w:sz w:val="24"/>
          <w:szCs w:val="24"/>
        </w:rPr>
        <w:t>ing a more streamlined and error-free attendance management process.</w:t>
      </w:r>
    </w:p>
    <w:p w14:paraId="2F4001B8" w14:textId="23761B06" w:rsidR="006716EC" w:rsidRPr="002F048C" w:rsidRDefault="006716EC" w:rsidP="002F048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048C">
        <w:rPr>
          <w:rFonts w:ascii="Times New Roman" w:eastAsia="Times New Roman" w:hAnsi="Times New Roman" w:cs="Times New Roman"/>
          <w:b/>
          <w:bCs/>
          <w:sz w:val="28"/>
          <w:szCs w:val="28"/>
        </w:rPr>
        <w:t>4. Insights and Reporting:</w:t>
      </w:r>
    </w:p>
    <w:p w14:paraId="0D8F21C8" w14:textId="3A08DFD8" w:rsidR="006716EC" w:rsidRPr="002F048C" w:rsidRDefault="006716EC" w:rsidP="002F04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The system's analytical capabilities have </w:t>
      </w:r>
      <w:r w:rsidR="002F048C">
        <w:rPr>
          <w:rFonts w:ascii="Times New Roman" w:eastAsia="Times New Roman" w:hAnsi="Times New Roman" w:cs="Times New Roman"/>
          <w:sz w:val="24"/>
          <w:szCs w:val="24"/>
        </w:rPr>
        <w:t>permitted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administrators with valuable insights into attendance patterns </w:t>
      </w:r>
      <w:r w:rsidR="002F048C">
        <w:rPr>
          <w:rFonts w:ascii="Times New Roman" w:eastAsia="Times New Roman" w:hAnsi="Times New Roman" w:cs="Times New Roman"/>
          <w:sz w:val="24"/>
          <w:szCs w:val="24"/>
        </w:rPr>
        <w:t>and trends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E5806">
        <w:rPr>
          <w:rFonts w:ascii="Times New Roman" w:eastAsia="Times New Roman" w:hAnsi="Times New Roman" w:cs="Times New Roman"/>
          <w:sz w:val="24"/>
          <w:szCs w:val="24"/>
        </w:rPr>
        <w:t>Over time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, the system compiles and </w:t>
      </w:r>
      <w:r w:rsidR="000E5806">
        <w:rPr>
          <w:rFonts w:ascii="Times New Roman" w:eastAsia="Times New Roman" w:hAnsi="Times New Roman" w:cs="Times New Roman"/>
          <w:sz w:val="24"/>
          <w:szCs w:val="24"/>
        </w:rPr>
        <w:t>structures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data, facilitating a deeper understanding of attendance dynamics. </w:t>
      </w:r>
      <w:r w:rsidR="000E5806">
        <w:rPr>
          <w:rFonts w:ascii="Times New Roman" w:eastAsia="Times New Roman" w:hAnsi="Times New Roman" w:cs="Times New Roman"/>
          <w:sz w:val="24"/>
          <w:szCs w:val="24"/>
        </w:rPr>
        <w:t>According to user,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reporting features further </w:t>
      </w:r>
      <w:r w:rsidR="000E5806">
        <w:rPr>
          <w:rFonts w:ascii="Times New Roman" w:eastAsia="Times New Roman" w:hAnsi="Times New Roman" w:cs="Times New Roman"/>
          <w:sz w:val="24"/>
          <w:szCs w:val="24"/>
        </w:rPr>
        <w:t>improve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the utility of the system, allowing for the extraction of data </w:t>
      </w:r>
      <w:r w:rsidR="000E5806">
        <w:rPr>
          <w:rFonts w:ascii="Times New Roman" w:eastAsia="Times New Roman" w:hAnsi="Times New Roman" w:cs="Times New Roman"/>
          <w:sz w:val="24"/>
          <w:szCs w:val="24"/>
        </w:rPr>
        <w:t>monitored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0E5806">
        <w:rPr>
          <w:rFonts w:ascii="Times New Roman" w:eastAsia="Times New Roman" w:hAnsi="Times New Roman" w:cs="Times New Roman"/>
          <w:sz w:val="24"/>
          <w:szCs w:val="24"/>
        </w:rPr>
        <w:t>a particular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organizational needs. This data-driven approach provides a foundation for strategic planning and resource optimization.</w:t>
      </w:r>
    </w:p>
    <w:p w14:paraId="3F98E65C" w14:textId="288ABCBE" w:rsidR="006716EC" w:rsidRPr="000E5806" w:rsidRDefault="006716EC" w:rsidP="002F048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5806">
        <w:rPr>
          <w:rFonts w:ascii="Times New Roman" w:eastAsia="Times New Roman" w:hAnsi="Times New Roman" w:cs="Times New Roman"/>
          <w:b/>
          <w:bCs/>
          <w:sz w:val="28"/>
          <w:szCs w:val="28"/>
        </w:rPr>
        <w:t>5. User-Friendly Interfaces:</w:t>
      </w:r>
    </w:p>
    <w:p w14:paraId="67CA293E" w14:textId="1E7C5F58" w:rsidR="006716EC" w:rsidRPr="00945BFE" w:rsidRDefault="006716EC" w:rsidP="002F048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Both administrators and </w:t>
      </w:r>
      <w:r w:rsidR="000E5806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users have </w:t>
      </w:r>
      <w:r w:rsidR="000E5806">
        <w:rPr>
          <w:rFonts w:ascii="Times New Roman" w:eastAsia="Times New Roman" w:hAnsi="Times New Roman" w:cs="Times New Roman"/>
          <w:sz w:val="24"/>
          <w:szCs w:val="24"/>
        </w:rPr>
        <w:t>been profited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from the intuitive and user-friendly interfaces </w:t>
      </w:r>
      <w:r w:rsidR="000E5806">
        <w:rPr>
          <w:rFonts w:ascii="Times New Roman" w:eastAsia="Times New Roman" w:hAnsi="Times New Roman" w:cs="Times New Roman"/>
          <w:sz w:val="24"/>
          <w:szCs w:val="24"/>
        </w:rPr>
        <w:t>embraced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into the system. The enrollment, monitoring, and management of attendance records have become more accessible and efficient. The system's adaptability to a range of user</w:t>
      </w:r>
      <w:r w:rsidR="000E5806">
        <w:rPr>
          <w:rFonts w:ascii="Times New Roman" w:eastAsia="Times New Roman" w:hAnsi="Times New Roman" w:cs="Times New Roman"/>
          <w:sz w:val="24"/>
          <w:szCs w:val="24"/>
        </w:rPr>
        <w:t>’s need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and technical proficiencies ensures widespread usability, fostering a positive user experience for a diverse user base.</w:t>
      </w:r>
    </w:p>
    <w:p w14:paraId="057BA235" w14:textId="77777777" w:rsidR="006716EC" w:rsidRDefault="006716EC" w:rsidP="00242298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3A6B47" w14:textId="77777777" w:rsidR="00D8240A" w:rsidRDefault="00D8240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3B8973" w14:textId="77777777" w:rsidR="00E05422" w:rsidRDefault="00E05422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E58088" w14:textId="0C6614E0" w:rsidR="00D8240A" w:rsidRDefault="005B4DE1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Chapter 5</w:t>
      </w:r>
    </w:p>
    <w:p w14:paraId="7780BFBD" w14:textId="77777777" w:rsidR="00D8240A" w:rsidRDefault="005B4DE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Conclusion and Future Work </w:t>
      </w:r>
    </w:p>
    <w:p w14:paraId="1284EBA3" w14:textId="42D23FA2" w:rsidR="007E5C14" w:rsidRPr="007E5C14" w:rsidRDefault="007E5C14" w:rsidP="007E5C1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5C14">
        <w:rPr>
          <w:rFonts w:ascii="Times New Roman" w:eastAsia="Times New Roman" w:hAnsi="Times New Roman" w:cs="Times New Roman"/>
          <w:b/>
          <w:sz w:val="28"/>
          <w:szCs w:val="28"/>
        </w:rPr>
        <w:t>5.1 Conclusion</w:t>
      </w:r>
    </w:p>
    <w:p w14:paraId="139774BB" w14:textId="0C9B75E4" w:rsidR="009B0B7F" w:rsidRPr="00945BFE" w:rsidRDefault="009B0B7F" w:rsidP="005130B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The implementation and evaluation of the Attendance Automation using Face Recognition </w:t>
      </w:r>
      <w:r w:rsidR="00730C96">
        <w:rPr>
          <w:rFonts w:ascii="Times New Roman" w:eastAsia="Times New Roman" w:hAnsi="Times New Roman" w:cs="Times New Roman"/>
          <w:sz w:val="24"/>
          <w:szCs w:val="24"/>
        </w:rPr>
        <w:t>system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represent a </w:t>
      </w:r>
      <w:r w:rsidR="00730C96">
        <w:rPr>
          <w:rFonts w:ascii="Times New Roman" w:eastAsia="Times New Roman" w:hAnsi="Times New Roman" w:cs="Times New Roman"/>
          <w:sz w:val="24"/>
          <w:szCs w:val="24"/>
        </w:rPr>
        <w:t xml:space="preserve">record 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>breaking advancement in the r</w:t>
      </w:r>
      <w:r w:rsidR="00730C96">
        <w:rPr>
          <w:rFonts w:ascii="Times New Roman" w:eastAsia="Times New Roman" w:hAnsi="Times New Roman" w:cs="Times New Roman"/>
          <w:sz w:val="24"/>
          <w:szCs w:val="24"/>
        </w:rPr>
        <w:t xml:space="preserve">ealm 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>of attendance management</w:t>
      </w:r>
      <w:r w:rsidR="00730C96">
        <w:rPr>
          <w:rFonts w:ascii="Times New Roman" w:eastAsia="Times New Roman" w:hAnsi="Times New Roman" w:cs="Times New Roman"/>
          <w:sz w:val="24"/>
          <w:szCs w:val="24"/>
        </w:rPr>
        <w:t xml:space="preserve"> system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. The results </w:t>
      </w:r>
      <w:r w:rsidR="00730C96">
        <w:rPr>
          <w:rFonts w:ascii="Times New Roman" w:eastAsia="Times New Roman" w:hAnsi="Times New Roman" w:cs="Times New Roman"/>
          <w:sz w:val="24"/>
          <w:szCs w:val="24"/>
        </w:rPr>
        <w:t>shows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a resounding success in </w:t>
      </w:r>
      <w:r w:rsidR="00730C96">
        <w:rPr>
          <w:rFonts w:ascii="Times New Roman" w:eastAsia="Times New Roman" w:hAnsi="Times New Roman" w:cs="Times New Roman"/>
          <w:sz w:val="24"/>
          <w:szCs w:val="24"/>
        </w:rPr>
        <w:t>improving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accuracy, efficiency and security, while providing valuable insights and a positive user experience.</w:t>
      </w:r>
      <w:r w:rsidR="00730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The system's accuracy and reliability, particularly in </w:t>
      </w:r>
      <w:r w:rsidR="00730C96">
        <w:rPr>
          <w:rFonts w:ascii="Times New Roman" w:eastAsia="Times New Roman" w:hAnsi="Times New Roman" w:cs="Times New Roman"/>
          <w:sz w:val="24"/>
          <w:szCs w:val="24"/>
        </w:rPr>
        <w:t>identifying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individuals under di</w:t>
      </w:r>
      <w:r w:rsidR="00730C96">
        <w:rPr>
          <w:rFonts w:ascii="Times New Roman" w:eastAsia="Times New Roman" w:hAnsi="Times New Roman" w:cs="Times New Roman"/>
          <w:sz w:val="24"/>
          <w:szCs w:val="24"/>
        </w:rPr>
        <w:t xml:space="preserve">fferent 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conditions</w:t>
      </w:r>
      <w:r w:rsidR="00730C9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traditional methods. The real-time </w:t>
      </w:r>
      <w:r w:rsidR="00730C96">
        <w:rPr>
          <w:rFonts w:ascii="Times New Roman" w:eastAsia="Times New Roman" w:hAnsi="Times New Roman" w:cs="Times New Roman"/>
          <w:sz w:val="24"/>
          <w:szCs w:val="24"/>
        </w:rPr>
        <w:t>captur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ing feature not only streamlines attendance process but also </w:t>
      </w:r>
      <w:r w:rsidR="00730C96">
        <w:rPr>
          <w:rFonts w:ascii="Times New Roman" w:eastAsia="Times New Roman" w:hAnsi="Times New Roman" w:cs="Times New Roman"/>
          <w:sz w:val="24"/>
          <w:szCs w:val="24"/>
        </w:rPr>
        <w:t>support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administrators with live data for </w:t>
      </w:r>
      <w:r w:rsidR="00730C96">
        <w:rPr>
          <w:rFonts w:ascii="Times New Roman" w:eastAsia="Times New Roman" w:hAnsi="Times New Roman" w:cs="Times New Roman"/>
          <w:sz w:val="24"/>
          <w:szCs w:val="24"/>
        </w:rPr>
        <w:t>correct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decision</w:t>
      </w:r>
      <w:r w:rsidR="00730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making. Efficiency gains are substantial, relieving the administrative </w:t>
      </w:r>
      <w:r w:rsidR="00730C96">
        <w:rPr>
          <w:rFonts w:ascii="Times New Roman" w:eastAsia="Times New Roman" w:hAnsi="Times New Roman" w:cs="Times New Roman"/>
          <w:sz w:val="24"/>
          <w:szCs w:val="24"/>
        </w:rPr>
        <w:t>load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730C96">
        <w:rPr>
          <w:rFonts w:ascii="Times New Roman" w:eastAsia="Times New Roman" w:hAnsi="Times New Roman" w:cs="Times New Roman"/>
          <w:sz w:val="24"/>
          <w:szCs w:val="24"/>
        </w:rPr>
        <w:t>ccompanied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730C96">
        <w:rPr>
          <w:rFonts w:ascii="Times New Roman" w:eastAsia="Times New Roman" w:hAnsi="Times New Roman" w:cs="Times New Roman"/>
          <w:sz w:val="24"/>
          <w:szCs w:val="24"/>
        </w:rPr>
        <w:t>traditional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attendance tracking and minimizing human errors in record</w:t>
      </w:r>
      <w:r w:rsidR="00730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>keeping.</w:t>
      </w:r>
      <w:r w:rsidR="00730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Insights and reporting capabilities further position the system as a strategic tool for organizational planning. The ability to </w:t>
      </w:r>
      <w:r w:rsidR="00730C96">
        <w:rPr>
          <w:rFonts w:ascii="Times New Roman" w:eastAsia="Times New Roman" w:hAnsi="Times New Roman" w:cs="Times New Roman"/>
          <w:sz w:val="24"/>
          <w:szCs w:val="24"/>
        </w:rPr>
        <w:t>recognize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attendance patterns and trends offers a data-driven approach to resource allocation and decision-making. User-friendly interfaces </w:t>
      </w:r>
      <w:r w:rsidR="00730C96">
        <w:rPr>
          <w:rFonts w:ascii="Times New Roman" w:eastAsia="Times New Roman" w:hAnsi="Times New Roman" w:cs="Times New Roman"/>
          <w:sz w:val="24"/>
          <w:szCs w:val="24"/>
        </w:rPr>
        <w:t>make sure that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accessibility for administrators and </w:t>
      </w:r>
      <w:r w:rsidR="00730C96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>users, fostering a positive and inclusive experience.</w:t>
      </w:r>
    </w:p>
    <w:p w14:paraId="52EA6BA1" w14:textId="10609EDC" w:rsidR="009B0B7F" w:rsidRPr="00945BFE" w:rsidRDefault="009B0B7F" w:rsidP="005130B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5BFE">
        <w:rPr>
          <w:rFonts w:ascii="Times New Roman" w:eastAsia="Times New Roman" w:hAnsi="Times New Roman" w:cs="Times New Roman"/>
          <w:sz w:val="24"/>
          <w:szCs w:val="24"/>
        </w:rPr>
        <w:t>The system's success is not</w:t>
      </w:r>
      <w:r w:rsidR="005130BB">
        <w:rPr>
          <w:rFonts w:ascii="Times New Roman" w:eastAsia="Times New Roman" w:hAnsi="Times New Roman" w:cs="Times New Roman"/>
          <w:sz w:val="24"/>
          <w:szCs w:val="24"/>
        </w:rPr>
        <w:t xml:space="preserve"> only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confined to technical proficiency </w:t>
      </w:r>
      <w:r w:rsidR="005130BB">
        <w:rPr>
          <w:rFonts w:ascii="Times New Roman" w:eastAsia="Times New Roman" w:hAnsi="Times New Roman" w:cs="Times New Roman"/>
          <w:sz w:val="24"/>
          <w:szCs w:val="24"/>
        </w:rPr>
        <w:t>but also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r w:rsidR="005130BB">
        <w:rPr>
          <w:rFonts w:ascii="Times New Roman" w:eastAsia="Times New Roman" w:hAnsi="Times New Roman" w:cs="Times New Roman"/>
          <w:sz w:val="24"/>
          <w:szCs w:val="24"/>
        </w:rPr>
        <w:t>regularly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improves security </w:t>
      </w:r>
      <w:r w:rsidR="007961F6">
        <w:rPr>
          <w:rFonts w:ascii="Times New Roman" w:eastAsia="Times New Roman" w:hAnsi="Times New Roman" w:cs="Times New Roman"/>
          <w:sz w:val="24"/>
          <w:szCs w:val="24"/>
        </w:rPr>
        <w:t>measures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. The integration of facial recognition technology </w:t>
      </w:r>
      <w:r w:rsidR="00FE395D">
        <w:rPr>
          <w:rFonts w:ascii="Times New Roman" w:eastAsia="Times New Roman" w:hAnsi="Times New Roman" w:cs="Times New Roman"/>
          <w:sz w:val="24"/>
          <w:szCs w:val="24"/>
        </w:rPr>
        <w:t>improves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the authentication process, reducing the risk of fraud attendance </w:t>
      </w:r>
      <w:r w:rsidR="00F24B94">
        <w:rPr>
          <w:rFonts w:ascii="Times New Roman" w:eastAsia="Times New Roman" w:hAnsi="Times New Roman" w:cs="Times New Roman"/>
          <w:sz w:val="24"/>
          <w:szCs w:val="24"/>
        </w:rPr>
        <w:t>measures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. Time and resource savings are </w:t>
      </w:r>
      <w:r w:rsidR="00F24B94">
        <w:rPr>
          <w:rFonts w:ascii="Times New Roman" w:eastAsia="Times New Roman" w:hAnsi="Times New Roman" w:cs="Times New Roman"/>
          <w:sz w:val="24"/>
          <w:szCs w:val="24"/>
        </w:rPr>
        <w:t>proof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, allowing institutions and organizations to redirect efforts towards </w:t>
      </w:r>
      <w:r w:rsidR="00F24B94">
        <w:rPr>
          <w:rFonts w:ascii="Times New Roman" w:eastAsia="Times New Roman" w:hAnsi="Times New Roman" w:cs="Times New Roman"/>
          <w:sz w:val="24"/>
          <w:szCs w:val="24"/>
        </w:rPr>
        <w:t>main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activities and strategic </w:t>
      </w:r>
      <w:r w:rsidR="00F24B94">
        <w:rPr>
          <w:rFonts w:ascii="Times New Roman" w:eastAsia="Times New Roman" w:hAnsi="Times New Roman" w:cs="Times New Roman"/>
          <w:sz w:val="24"/>
          <w:szCs w:val="24"/>
        </w:rPr>
        <w:t>beginning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770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>The adaptability and scalability of the system underscore its versatility, making it applicable to various industries and organizational. User</w:t>
      </w:r>
      <w:r w:rsidR="00277007">
        <w:rPr>
          <w:rFonts w:ascii="Times New Roman" w:eastAsia="Times New Roman" w:hAnsi="Times New Roman" w:cs="Times New Roman"/>
          <w:sz w:val="24"/>
          <w:szCs w:val="24"/>
        </w:rPr>
        <w:t>’s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satisfaction, </w:t>
      </w:r>
      <w:r w:rsidR="00277007">
        <w:rPr>
          <w:rFonts w:ascii="Times New Roman" w:eastAsia="Times New Roman" w:hAnsi="Times New Roman" w:cs="Times New Roman"/>
          <w:sz w:val="24"/>
          <w:szCs w:val="24"/>
        </w:rPr>
        <w:t>marked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by positive feedback, reflects the system's </w:t>
      </w:r>
      <w:r w:rsidR="0090252E">
        <w:rPr>
          <w:rFonts w:ascii="Times New Roman" w:eastAsia="Times New Roman" w:hAnsi="Times New Roman" w:cs="Times New Roman"/>
          <w:sz w:val="24"/>
          <w:szCs w:val="24"/>
        </w:rPr>
        <w:t>display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with practical needs and expectations.</w:t>
      </w:r>
    </w:p>
    <w:p w14:paraId="75DF0F9B" w14:textId="485126DD" w:rsidR="009B0B7F" w:rsidRPr="00945BFE" w:rsidRDefault="009B0B7F" w:rsidP="005130B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5BFE">
        <w:rPr>
          <w:rFonts w:ascii="Times New Roman" w:eastAsia="Times New Roman" w:hAnsi="Times New Roman" w:cs="Times New Roman"/>
          <w:sz w:val="24"/>
          <w:szCs w:val="24"/>
        </w:rPr>
        <w:t>In conclusion, the Attendance Automation System with Face Recognition technology stands as a comprehensive and transformative solution. I</w:t>
      </w:r>
      <w:r w:rsidR="0090252E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exceeds the </w:t>
      </w:r>
      <w:r w:rsidR="00A61C55">
        <w:rPr>
          <w:rFonts w:ascii="Times New Roman" w:eastAsia="Times New Roman" w:hAnsi="Times New Roman" w:cs="Times New Roman"/>
          <w:sz w:val="24"/>
          <w:szCs w:val="24"/>
        </w:rPr>
        <w:t>goal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set for modern attendance management, promising </w:t>
      </w:r>
      <w:r w:rsidR="00A61C55">
        <w:rPr>
          <w:rFonts w:ascii="Times New Roman" w:eastAsia="Times New Roman" w:hAnsi="Times New Roman" w:cs="Times New Roman"/>
          <w:sz w:val="24"/>
          <w:szCs w:val="24"/>
        </w:rPr>
        <w:t xml:space="preserve">undergo 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>benefits across d</w:t>
      </w:r>
      <w:r w:rsidR="00A61C55">
        <w:rPr>
          <w:rFonts w:ascii="Times New Roman" w:eastAsia="Times New Roman" w:hAnsi="Times New Roman" w:cs="Times New Roman"/>
          <w:sz w:val="24"/>
          <w:szCs w:val="24"/>
        </w:rPr>
        <w:t>ifferent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sectors.</w:t>
      </w:r>
    </w:p>
    <w:p w14:paraId="416EFFAE" w14:textId="0B4E47BD" w:rsidR="009B0B7F" w:rsidRPr="00336D70" w:rsidRDefault="00336D70" w:rsidP="005A694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36D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5.2 </w:t>
      </w:r>
      <w:r w:rsidR="009B0B7F" w:rsidRPr="00336D70">
        <w:rPr>
          <w:rFonts w:ascii="Times New Roman" w:eastAsia="Times New Roman" w:hAnsi="Times New Roman" w:cs="Times New Roman"/>
          <w:b/>
          <w:bCs/>
          <w:sz w:val="28"/>
          <w:szCs w:val="28"/>
        </w:rPr>
        <w:t>Future Work:</w:t>
      </w:r>
    </w:p>
    <w:p w14:paraId="24E8C44D" w14:textId="08C33AF5" w:rsidR="00F37BDF" w:rsidRDefault="00F37BDF" w:rsidP="005A694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r w:rsidR="009B0B7F" w:rsidRPr="00945BFE">
        <w:rPr>
          <w:rFonts w:ascii="Times New Roman" w:eastAsia="Times New Roman" w:hAnsi="Times New Roman" w:cs="Times New Roman"/>
          <w:sz w:val="24"/>
          <w:szCs w:val="24"/>
        </w:rPr>
        <w:t xml:space="preserve">the implemented system has </w:t>
      </w:r>
      <w:r>
        <w:rPr>
          <w:rFonts w:ascii="Times New Roman" w:eastAsia="Times New Roman" w:hAnsi="Times New Roman" w:cs="Times New Roman"/>
          <w:sz w:val="24"/>
          <w:szCs w:val="24"/>
        </w:rPr>
        <w:t>reached</w:t>
      </w:r>
      <w:r w:rsidR="009B0B7F" w:rsidRPr="00945BFE">
        <w:rPr>
          <w:rFonts w:ascii="Times New Roman" w:eastAsia="Times New Roman" w:hAnsi="Times New Roman" w:cs="Times New Roman"/>
          <w:sz w:val="24"/>
          <w:szCs w:val="24"/>
        </w:rPr>
        <w:t xml:space="preserve"> considerable success, the </w:t>
      </w:r>
      <w:r>
        <w:rPr>
          <w:rFonts w:ascii="Times New Roman" w:eastAsia="Times New Roman" w:hAnsi="Times New Roman" w:cs="Times New Roman"/>
          <w:sz w:val="24"/>
          <w:szCs w:val="24"/>
        </w:rPr>
        <w:t>route</w:t>
      </w:r>
      <w:r w:rsidR="009B0B7F" w:rsidRPr="00945BFE">
        <w:rPr>
          <w:rFonts w:ascii="Times New Roman" w:eastAsia="Times New Roman" w:hAnsi="Times New Roman" w:cs="Times New Roman"/>
          <w:sz w:val="24"/>
          <w:szCs w:val="24"/>
        </w:rPr>
        <w:t xml:space="preserve"> towards innovation is </w:t>
      </w:r>
      <w:r>
        <w:rPr>
          <w:rFonts w:ascii="Times New Roman" w:eastAsia="Times New Roman" w:hAnsi="Times New Roman" w:cs="Times New Roman"/>
          <w:sz w:val="24"/>
          <w:szCs w:val="24"/>
        </w:rPr>
        <w:t>never ending</w:t>
      </w:r>
      <w:r w:rsidR="009B0B7F" w:rsidRPr="00945BFE">
        <w:rPr>
          <w:rFonts w:ascii="Times New Roman" w:eastAsia="Times New Roman" w:hAnsi="Times New Roman" w:cs="Times New Roman"/>
          <w:sz w:val="24"/>
          <w:szCs w:val="24"/>
        </w:rPr>
        <w:t>. Future work should focus on refining and expanding the system to addres</w:t>
      </w:r>
      <w:r>
        <w:rPr>
          <w:rFonts w:ascii="Times New Roman" w:eastAsia="Times New Roman" w:hAnsi="Times New Roman" w:cs="Times New Roman"/>
          <w:sz w:val="24"/>
          <w:szCs w:val="24"/>
        </w:rPr>
        <w:t>sing new</w:t>
      </w:r>
      <w:r w:rsidR="009B0B7F" w:rsidRPr="00945BFE">
        <w:rPr>
          <w:rFonts w:ascii="Times New Roman" w:eastAsia="Times New Roman" w:hAnsi="Times New Roman" w:cs="Times New Roman"/>
          <w:sz w:val="24"/>
          <w:szCs w:val="24"/>
        </w:rPr>
        <w:t xml:space="preserve"> challenges and incorporate advanced capabilities.</w:t>
      </w:r>
    </w:p>
    <w:p w14:paraId="51D154A2" w14:textId="77777777" w:rsidR="00F37BDF" w:rsidRDefault="00F37BDF" w:rsidP="005A694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37BDF">
        <w:rPr>
          <w:rFonts w:ascii="Times New Roman" w:eastAsia="Times New Roman" w:hAnsi="Times New Roman" w:cs="Times New Roman"/>
          <w:b/>
          <w:bCs/>
          <w:sz w:val="28"/>
          <w:szCs w:val="28"/>
        </w:rPr>
        <w:t>5.2.1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9B0B7F" w:rsidRPr="00F37BDF">
        <w:rPr>
          <w:rFonts w:ascii="Times New Roman" w:eastAsia="Times New Roman" w:hAnsi="Times New Roman" w:cs="Times New Roman"/>
          <w:b/>
          <w:bCs/>
          <w:sz w:val="28"/>
          <w:szCs w:val="28"/>
        </w:rPr>
        <w:t>Key areas for future development include:</w:t>
      </w:r>
    </w:p>
    <w:p w14:paraId="149D88F7" w14:textId="2A6688E8" w:rsidR="009B0B7F" w:rsidRPr="00F37BDF" w:rsidRDefault="00F37BDF" w:rsidP="00F37BDF">
      <w:pPr>
        <w:pStyle w:val="ListParagraph"/>
        <w:numPr>
          <w:ilvl w:val="0"/>
          <w:numId w:val="8"/>
        </w:numPr>
        <w:spacing w:line="360" w:lineRule="auto"/>
        <w:rPr>
          <w:rFonts w:eastAsia="Times New Roman"/>
          <w:bCs w:val="0"/>
        </w:rPr>
      </w:pPr>
      <w:r>
        <w:rPr>
          <w:rFonts w:eastAsia="Times New Roman"/>
          <w:bCs w:val="0"/>
        </w:rPr>
        <w:t>Regular enhancement</w:t>
      </w:r>
      <w:r w:rsidR="009B0B7F" w:rsidRPr="00F37BDF">
        <w:rPr>
          <w:rFonts w:eastAsia="Times New Roman"/>
          <w:bCs w:val="0"/>
        </w:rPr>
        <w:t xml:space="preserve"> in Recognition Algorithms</w:t>
      </w:r>
    </w:p>
    <w:p w14:paraId="6019C041" w14:textId="03E2CCBF" w:rsidR="00F37BDF" w:rsidRPr="00F37BDF" w:rsidRDefault="00F37BDF" w:rsidP="00F37BDF">
      <w:pPr>
        <w:pStyle w:val="ListParagraph"/>
        <w:numPr>
          <w:ilvl w:val="0"/>
          <w:numId w:val="8"/>
        </w:numPr>
        <w:spacing w:line="360" w:lineRule="auto"/>
        <w:rPr>
          <w:rFonts w:eastAsia="Times New Roman"/>
          <w:bCs w:val="0"/>
        </w:rPr>
      </w:pPr>
      <w:r w:rsidRPr="00F37BDF">
        <w:rPr>
          <w:rFonts w:eastAsia="Times New Roman"/>
          <w:bCs w:val="0"/>
        </w:rPr>
        <w:t>Scalability and Integration</w:t>
      </w:r>
    </w:p>
    <w:p w14:paraId="442A1382" w14:textId="649B7BA8" w:rsidR="00F37BDF" w:rsidRPr="00F37BDF" w:rsidRDefault="00F37BDF" w:rsidP="00F37BDF">
      <w:pPr>
        <w:pStyle w:val="ListParagraph"/>
        <w:numPr>
          <w:ilvl w:val="0"/>
          <w:numId w:val="8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Improved</w:t>
      </w:r>
      <w:r w:rsidRPr="00F37BDF">
        <w:rPr>
          <w:rFonts w:eastAsia="Times New Roman"/>
        </w:rPr>
        <w:t xml:space="preserve"> Security Measures</w:t>
      </w:r>
    </w:p>
    <w:p w14:paraId="5DAE82DF" w14:textId="274B10AA" w:rsidR="00F37BDF" w:rsidRPr="00F37BDF" w:rsidRDefault="00F37BDF" w:rsidP="00F37BDF">
      <w:pPr>
        <w:pStyle w:val="ListParagraph"/>
        <w:numPr>
          <w:ilvl w:val="0"/>
          <w:numId w:val="8"/>
        </w:numPr>
        <w:spacing w:line="360" w:lineRule="auto"/>
        <w:rPr>
          <w:rFonts w:eastAsia="Times New Roman"/>
        </w:rPr>
      </w:pPr>
      <w:r w:rsidRPr="00F37BDF">
        <w:rPr>
          <w:rFonts w:eastAsia="Times New Roman"/>
        </w:rPr>
        <w:t>Mobile and Cloud Integration</w:t>
      </w:r>
    </w:p>
    <w:p w14:paraId="12148A1C" w14:textId="029B9FB8" w:rsidR="00F37BDF" w:rsidRPr="00F37BDF" w:rsidRDefault="00F37BDF" w:rsidP="00F37BDF">
      <w:pPr>
        <w:pStyle w:val="ListParagraph"/>
        <w:numPr>
          <w:ilvl w:val="0"/>
          <w:numId w:val="8"/>
        </w:numPr>
        <w:spacing w:line="360" w:lineRule="auto"/>
        <w:rPr>
          <w:rFonts w:eastAsia="Times New Roman"/>
        </w:rPr>
      </w:pPr>
      <w:r w:rsidRPr="00F37BDF">
        <w:rPr>
          <w:rFonts w:eastAsia="Times New Roman"/>
        </w:rPr>
        <w:t>Advanced Reporting and Analytics</w:t>
      </w:r>
    </w:p>
    <w:p w14:paraId="777FD161" w14:textId="553F909C" w:rsidR="00F37BDF" w:rsidRDefault="00F37BDF" w:rsidP="00F37BDF">
      <w:pPr>
        <w:pStyle w:val="ListParagraph"/>
        <w:numPr>
          <w:ilvl w:val="0"/>
          <w:numId w:val="8"/>
        </w:numPr>
        <w:spacing w:line="360" w:lineRule="auto"/>
        <w:rPr>
          <w:rFonts w:eastAsia="Times New Roman"/>
        </w:rPr>
      </w:pPr>
      <w:r w:rsidRPr="00F37BDF">
        <w:rPr>
          <w:rFonts w:eastAsia="Times New Roman"/>
        </w:rPr>
        <w:t>User Experience Enhancements</w:t>
      </w:r>
    </w:p>
    <w:p w14:paraId="7E1356F9" w14:textId="54AEE978" w:rsidR="00F37BDF" w:rsidRPr="00F37BDF" w:rsidRDefault="00F37BDF" w:rsidP="00F37BDF">
      <w:pPr>
        <w:pStyle w:val="ListParagraph"/>
        <w:numPr>
          <w:ilvl w:val="0"/>
          <w:numId w:val="8"/>
        </w:numPr>
        <w:spacing w:line="360" w:lineRule="auto"/>
        <w:rPr>
          <w:rFonts w:eastAsia="Times New Roman"/>
        </w:rPr>
      </w:pPr>
      <w:r w:rsidRPr="00F37BDF">
        <w:rPr>
          <w:rFonts w:eastAsia="Times New Roman"/>
        </w:rPr>
        <w:lastRenderedPageBreak/>
        <w:t>Compliance and Ethical Considerations</w:t>
      </w:r>
    </w:p>
    <w:p w14:paraId="25E5DB1B" w14:textId="20721C28" w:rsidR="00F37BDF" w:rsidRPr="00F37BDF" w:rsidRDefault="00F37BDF" w:rsidP="00F37BDF">
      <w:pPr>
        <w:pStyle w:val="ListParagraph"/>
        <w:numPr>
          <w:ilvl w:val="0"/>
          <w:numId w:val="8"/>
        </w:numPr>
        <w:spacing w:line="360" w:lineRule="auto"/>
        <w:rPr>
          <w:rFonts w:eastAsia="Times New Roman"/>
        </w:rPr>
      </w:pPr>
      <w:r w:rsidRPr="00F37BDF">
        <w:rPr>
          <w:rFonts w:eastAsia="Times New Roman"/>
        </w:rPr>
        <w:t>Customization for Specific Sectors</w:t>
      </w:r>
    </w:p>
    <w:p w14:paraId="5F93A977" w14:textId="345788D5" w:rsidR="009B0B7F" w:rsidRPr="00945BFE" w:rsidRDefault="009B0B7F" w:rsidP="005A694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In summary, the future work on the Attendance Automation </w:t>
      </w:r>
      <w:r w:rsidR="00F37BDF">
        <w:rPr>
          <w:rFonts w:ascii="Times New Roman" w:eastAsia="Times New Roman" w:hAnsi="Times New Roman" w:cs="Times New Roman"/>
          <w:sz w:val="24"/>
          <w:szCs w:val="24"/>
        </w:rPr>
        <w:t>system using Face Recognition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should </w:t>
      </w:r>
      <w:r w:rsidR="00F37BDF">
        <w:rPr>
          <w:rFonts w:ascii="Times New Roman" w:eastAsia="Times New Roman" w:hAnsi="Times New Roman" w:cs="Times New Roman"/>
          <w:sz w:val="24"/>
          <w:szCs w:val="24"/>
        </w:rPr>
        <w:t>focus on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advancing technological capabilities, </w:t>
      </w:r>
      <w:r w:rsidR="00C270C8">
        <w:rPr>
          <w:rFonts w:ascii="Times New Roman" w:eastAsia="Times New Roman" w:hAnsi="Times New Roman" w:cs="Times New Roman"/>
          <w:sz w:val="24"/>
          <w:szCs w:val="24"/>
        </w:rPr>
        <w:t>strengthening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security measures and optimizing user experience. This </w:t>
      </w:r>
      <w:r w:rsidR="00C270C8">
        <w:rPr>
          <w:rFonts w:ascii="Times New Roman" w:eastAsia="Times New Roman" w:hAnsi="Times New Roman" w:cs="Times New Roman"/>
          <w:sz w:val="24"/>
          <w:szCs w:val="24"/>
        </w:rPr>
        <w:t>looping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approach ensures that the system remains at the forefront of innovation, </w:t>
      </w:r>
      <w:r w:rsidR="00C270C8">
        <w:rPr>
          <w:rFonts w:ascii="Times New Roman" w:eastAsia="Times New Roman" w:hAnsi="Times New Roman" w:cs="Times New Roman"/>
          <w:sz w:val="24"/>
          <w:szCs w:val="24"/>
        </w:rPr>
        <w:t>side by side considering</w:t>
      </w:r>
      <w:r w:rsidRPr="00945BFE">
        <w:rPr>
          <w:rFonts w:ascii="Times New Roman" w:eastAsia="Times New Roman" w:hAnsi="Times New Roman" w:cs="Times New Roman"/>
          <w:sz w:val="24"/>
          <w:szCs w:val="24"/>
        </w:rPr>
        <w:t xml:space="preserve"> the evolving needs of modern organizations and institutions.</w:t>
      </w:r>
    </w:p>
    <w:p w14:paraId="7BA6E5ED" w14:textId="77777777" w:rsidR="00D8240A" w:rsidRDefault="00D8240A" w:rsidP="000D207B">
      <w:pPr>
        <w:spacing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CFA7BD" w14:textId="77777777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562D434" w14:textId="77777777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73A0DD" w14:textId="77777777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EF0D30" w14:textId="77777777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D9A82E" w14:textId="77777777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15B9F7" w14:textId="77777777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8BF6A0" w14:textId="77777777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810CF4" w14:textId="77777777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DAA24A" w14:textId="77777777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90CCD2" w14:textId="77777777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0E6942" w14:textId="77777777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E8E210" w14:textId="77777777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0357EE4" w14:textId="77777777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51CD10" w14:textId="77777777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34CFA9" w14:textId="77777777" w:rsidR="00D8240A" w:rsidRDefault="00D8240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D38DFA" w14:textId="77777777" w:rsidR="00593982" w:rsidRDefault="00593982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0F28CA" w14:textId="74E42E3B" w:rsidR="00D8240A" w:rsidRDefault="005B4DE1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References</w:t>
      </w:r>
    </w:p>
    <w:p w14:paraId="319C8F2C" w14:textId="4F1E2C3D" w:rsidR="00D8240A" w:rsidRPr="00230EF2" w:rsidRDefault="005B4DE1" w:rsidP="00230EF2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230EF2">
        <w:rPr>
          <w:rFonts w:ascii="Times New Roman" w:eastAsia="Times New Roman" w:hAnsi="Times New Roman" w:cs="Times New Roman"/>
        </w:rPr>
        <w:t>[1]</w:t>
      </w:r>
      <w:r>
        <w:rPr>
          <w:rFonts w:ascii="Times New Roman" w:eastAsia="Times New Roman" w:hAnsi="Times New Roman" w:cs="Times New Roman"/>
        </w:rPr>
        <w:t xml:space="preserve"> </w:t>
      </w:r>
      <w:r w:rsidR="00230EF2" w:rsidRPr="00230EF2">
        <w:rPr>
          <w:rFonts w:ascii="Times New Roman" w:hAnsi="Times New Roman" w:cs="Times New Roman"/>
        </w:rPr>
        <w:t>Kushsairy Kadir , Mohd Khairi Kamaruddin, Haidawati Nasir, Sairul I Safie, Zulkifli Abdul Kadir Bakti,"A comparative study between LBP and Haar-like features for Face Detection using OpenCV", 4th International Conference on Engineering Technology and Technopreneuship (ICE2T), DOI:10.1109/ICE2T.2014.7006273, 12 January 2015.</w:t>
      </w:r>
    </w:p>
    <w:p w14:paraId="7AA25384" w14:textId="5D658F17" w:rsidR="00230EF2" w:rsidRDefault="00230EF2" w:rsidP="00230EF2">
      <w:pPr>
        <w:spacing w:line="36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[2] </w:t>
      </w:r>
      <w:r w:rsidRPr="00230EF2">
        <w:rPr>
          <w:rFonts w:ascii="Times New Roman" w:hAnsi="Times New Roman" w:cs="Times New Roman"/>
        </w:rPr>
        <w:t>Face detection,TechTarget Network, Corinne Bernstein, Feb, 2020.[Online]. Available:</w:t>
      </w:r>
    </w:p>
    <w:p w14:paraId="5E2D5F43" w14:textId="3A26B95F" w:rsidR="00D8240A" w:rsidRPr="00230EF2" w:rsidRDefault="00230EF2" w:rsidP="00230EF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230EF2">
        <w:rPr>
          <w:rFonts w:ascii="Times New Roman" w:hAnsi="Times New Roman" w:cs="Times New Roman"/>
        </w:rPr>
        <w:t>https://searchenterpriseai.techtarget.com/definition/face-detection</w:t>
      </w:r>
    </w:p>
    <w:p w14:paraId="0DAC83EB" w14:textId="0D474AD8" w:rsidR="00D8240A" w:rsidRPr="00230EF2" w:rsidRDefault="00230EF2" w:rsidP="00230EF2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5B4DE1" w:rsidRPr="00230EF2">
        <w:rPr>
          <w:rFonts w:ascii="Times New Roman" w:eastAsia="Times New Roman" w:hAnsi="Times New Roman" w:cs="Times New Roman"/>
        </w:rPr>
        <w:t xml:space="preserve">[3] </w:t>
      </w:r>
      <w:r w:rsidRPr="00230EF2">
        <w:rPr>
          <w:rFonts w:ascii="Times New Roman" w:hAnsi="Times New Roman" w:cs="Times New Roman"/>
        </w:rPr>
        <w:t>Face Recognition: Understanding LBPH Algorithm,Towards Data Science</w:t>
      </w:r>
      <w:r w:rsidRPr="00230EF2">
        <w:rPr>
          <w:rFonts w:ascii="Times New Roman" w:hAnsi="Times New Roman" w:cs="Times New Roman"/>
        </w:rPr>
        <w:t>90ec258c3d6b,Kelvin Salton do Prado, Nov 11, 2017.[Online]. Available :https://towardsdatascience.com/face-recognition-how-lbph-works-90ec258c3d6b</w:t>
      </w:r>
    </w:p>
    <w:p w14:paraId="6E2D96FE" w14:textId="77777777" w:rsidR="00D8240A" w:rsidRDefault="00D8240A" w:rsidP="00230EF2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</w:rPr>
      </w:pPr>
    </w:p>
    <w:p w14:paraId="66068A34" w14:textId="77777777" w:rsidR="00D8240A" w:rsidRDefault="00D8240A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F0D784" w14:textId="77777777" w:rsidR="00D8240A" w:rsidRDefault="00D8240A">
      <w:pPr>
        <w:spacing w:line="360" w:lineRule="auto"/>
        <w:jc w:val="both"/>
      </w:pPr>
    </w:p>
    <w:p w14:paraId="6988A8A2" w14:textId="77777777" w:rsidR="00D8240A" w:rsidRDefault="00D8240A">
      <w:pPr>
        <w:spacing w:line="360" w:lineRule="auto"/>
        <w:ind w:left="446" w:hanging="44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ABA4C35" w14:textId="77777777" w:rsidR="00D8240A" w:rsidRDefault="00D8240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0A62AD" w14:textId="77777777" w:rsidR="00D8240A" w:rsidRDefault="00D8240A">
      <w:pPr>
        <w:spacing w:line="480" w:lineRule="auto"/>
        <w:jc w:val="both"/>
        <w:rPr>
          <w:rFonts w:ascii="Bookman Old Style" w:eastAsia="Bookman Old Style" w:hAnsi="Bookman Old Style" w:cs="Bookman Old Style"/>
          <w:sz w:val="32"/>
          <w:szCs w:val="32"/>
        </w:rPr>
      </w:pPr>
    </w:p>
    <w:sectPr w:rsidR="00D8240A" w:rsidSect="006F3037">
      <w:footerReference w:type="default" r:id="rId13"/>
      <w:pgSz w:w="11906" w:h="16838" w:code="9"/>
      <w:pgMar w:top="425" w:right="567" w:bottom="425" w:left="709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65F66" w14:textId="77777777" w:rsidR="006F3037" w:rsidRDefault="006F3037">
      <w:r>
        <w:separator/>
      </w:r>
    </w:p>
  </w:endnote>
  <w:endnote w:type="continuationSeparator" w:id="0">
    <w:p w14:paraId="03F3A0EA" w14:textId="77777777" w:rsidR="006F3037" w:rsidRDefault="006F3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E86B0" w14:textId="77777777" w:rsidR="00D8240A" w:rsidRDefault="00D8240A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  <w:p w14:paraId="1AA1FAD0" w14:textId="77777777" w:rsidR="00D8240A" w:rsidRDefault="00D8240A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7835A" w14:textId="1A5421DA" w:rsidR="00D8240A" w:rsidRDefault="005B4DE1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separate"/>
    </w:r>
    <w:r w:rsidR="00706700">
      <w:rPr>
        <w:rFonts w:ascii="Times New Roman" w:eastAsia="Times New Roman" w:hAnsi="Times New Roman" w:cs="Times New Roman"/>
        <w:b/>
        <w:noProof/>
        <w:color w:val="000000"/>
        <w:sz w:val="20"/>
        <w:szCs w:val="20"/>
      </w:rPr>
      <w:t>1</w: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end"/>
    </w:r>
  </w:p>
  <w:p w14:paraId="7B26CDFC" w14:textId="77777777" w:rsidR="00D8240A" w:rsidRDefault="00D8240A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4FAA7" w14:textId="77777777" w:rsidR="006F3037" w:rsidRDefault="006F3037">
      <w:r>
        <w:separator/>
      </w:r>
    </w:p>
  </w:footnote>
  <w:footnote w:type="continuationSeparator" w:id="0">
    <w:p w14:paraId="29AA67E6" w14:textId="77777777" w:rsidR="006F3037" w:rsidRDefault="006F3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E5276"/>
    <w:multiLevelType w:val="multilevel"/>
    <w:tmpl w:val="82EACE14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upperLetter"/>
      <w:lvlText w:val="%5.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" w15:restartNumberingAfterBreak="0">
    <w:nsid w:val="53B04448"/>
    <w:multiLevelType w:val="multilevel"/>
    <w:tmpl w:val="624A35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6E42D7E"/>
    <w:multiLevelType w:val="hybridMultilevel"/>
    <w:tmpl w:val="E82A27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E13A01"/>
    <w:multiLevelType w:val="hybridMultilevel"/>
    <w:tmpl w:val="B518DEA8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6BD50BF4"/>
    <w:multiLevelType w:val="hybridMultilevel"/>
    <w:tmpl w:val="31C49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F60B5"/>
    <w:multiLevelType w:val="hybridMultilevel"/>
    <w:tmpl w:val="A0289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71E23"/>
    <w:multiLevelType w:val="hybridMultilevel"/>
    <w:tmpl w:val="BFAEE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95437"/>
    <w:multiLevelType w:val="hybridMultilevel"/>
    <w:tmpl w:val="F3AC9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946363">
    <w:abstractNumId w:val="0"/>
  </w:num>
  <w:num w:numId="2" w16cid:durableId="873470122">
    <w:abstractNumId w:val="7"/>
  </w:num>
  <w:num w:numId="3" w16cid:durableId="1176919122">
    <w:abstractNumId w:val="6"/>
  </w:num>
  <w:num w:numId="4" w16cid:durableId="1862746192">
    <w:abstractNumId w:val="5"/>
  </w:num>
  <w:num w:numId="5" w16cid:durableId="832721443">
    <w:abstractNumId w:val="2"/>
  </w:num>
  <w:num w:numId="6" w16cid:durableId="687368688">
    <w:abstractNumId w:val="1"/>
  </w:num>
  <w:num w:numId="7" w16cid:durableId="1616785793">
    <w:abstractNumId w:val="3"/>
  </w:num>
  <w:num w:numId="8" w16cid:durableId="1395734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40A"/>
    <w:rsid w:val="00003957"/>
    <w:rsid w:val="00003E33"/>
    <w:rsid w:val="000143BB"/>
    <w:rsid w:val="000238EF"/>
    <w:rsid w:val="00051F1E"/>
    <w:rsid w:val="0005580C"/>
    <w:rsid w:val="00056018"/>
    <w:rsid w:val="000B11CE"/>
    <w:rsid w:val="000B7561"/>
    <w:rsid w:val="000D207B"/>
    <w:rsid w:val="000D5152"/>
    <w:rsid w:val="000D6FA5"/>
    <w:rsid w:val="000E5806"/>
    <w:rsid w:val="000E747F"/>
    <w:rsid w:val="00105B5B"/>
    <w:rsid w:val="00117F4B"/>
    <w:rsid w:val="00143AE0"/>
    <w:rsid w:val="00160D13"/>
    <w:rsid w:val="00174BAD"/>
    <w:rsid w:val="001B7B86"/>
    <w:rsid w:val="001C713B"/>
    <w:rsid w:val="001D07BF"/>
    <w:rsid w:val="001F40EB"/>
    <w:rsid w:val="00203C2C"/>
    <w:rsid w:val="00211F02"/>
    <w:rsid w:val="002146D4"/>
    <w:rsid w:val="002224DD"/>
    <w:rsid w:val="00222A46"/>
    <w:rsid w:val="0022301D"/>
    <w:rsid w:val="00224901"/>
    <w:rsid w:val="00230EF2"/>
    <w:rsid w:val="00241D1A"/>
    <w:rsid w:val="00242298"/>
    <w:rsid w:val="00242AA5"/>
    <w:rsid w:val="0024430F"/>
    <w:rsid w:val="00265A6C"/>
    <w:rsid w:val="0027283F"/>
    <w:rsid w:val="00277007"/>
    <w:rsid w:val="00293976"/>
    <w:rsid w:val="002A4607"/>
    <w:rsid w:val="002F048C"/>
    <w:rsid w:val="00336D70"/>
    <w:rsid w:val="00354DFD"/>
    <w:rsid w:val="00360608"/>
    <w:rsid w:val="00373DEF"/>
    <w:rsid w:val="00386B0D"/>
    <w:rsid w:val="00392849"/>
    <w:rsid w:val="003E3ECB"/>
    <w:rsid w:val="003F58FD"/>
    <w:rsid w:val="00407185"/>
    <w:rsid w:val="00426A2F"/>
    <w:rsid w:val="00433FFD"/>
    <w:rsid w:val="00450FE1"/>
    <w:rsid w:val="00455E8B"/>
    <w:rsid w:val="00461179"/>
    <w:rsid w:val="00466FA0"/>
    <w:rsid w:val="00487394"/>
    <w:rsid w:val="0049168B"/>
    <w:rsid w:val="004A4BBA"/>
    <w:rsid w:val="004B6243"/>
    <w:rsid w:val="004C47DD"/>
    <w:rsid w:val="00503E41"/>
    <w:rsid w:val="005130BB"/>
    <w:rsid w:val="0051441D"/>
    <w:rsid w:val="00523944"/>
    <w:rsid w:val="005463C2"/>
    <w:rsid w:val="00564D4B"/>
    <w:rsid w:val="00593982"/>
    <w:rsid w:val="005A6943"/>
    <w:rsid w:val="005B4DE1"/>
    <w:rsid w:val="005F7C47"/>
    <w:rsid w:val="006050C0"/>
    <w:rsid w:val="00631D8D"/>
    <w:rsid w:val="006716EC"/>
    <w:rsid w:val="0067209E"/>
    <w:rsid w:val="006841A2"/>
    <w:rsid w:val="00692A09"/>
    <w:rsid w:val="00693064"/>
    <w:rsid w:val="00695901"/>
    <w:rsid w:val="006A74A9"/>
    <w:rsid w:val="006D2D1B"/>
    <w:rsid w:val="006D790A"/>
    <w:rsid w:val="006D7B2D"/>
    <w:rsid w:val="006E44F4"/>
    <w:rsid w:val="006F3037"/>
    <w:rsid w:val="006F5B3E"/>
    <w:rsid w:val="00706700"/>
    <w:rsid w:val="00715191"/>
    <w:rsid w:val="00715389"/>
    <w:rsid w:val="00730C96"/>
    <w:rsid w:val="00734F8E"/>
    <w:rsid w:val="007809D4"/>
    <w:rsid w:val="0078105C"/>
    <w:rsid w:val="00790660"/>
    <w:rsid w:val="007961F6"/>
    <w:rsid w:val="007A001B"/>
    <w:rsid w:val="007A71CE"/>
    <w:rsid w:val="007B323B"/>
    <w:rsid w:val="007B744F"/>
    <w:rsid w:val="007E0E60"/>
    <w:rsid w:val="007E5C14"/>
    <w:rsid w:val="007F512B"/>
    <w:rsid w:val="00813A51"/>
    <w:rsid w:val="00815661"/>
    <w:rsid w:val="0083486E"/>
    <w:rsid w:val="00844848"/>
    <w:rsid w:val="00862D47"/>
    <w:rsid w:val="008637B4"/>
    <w:rsid w:val="008657FF"/>
    <w:rsid w:val="00874364"/>
    <w:rsid w:val="0087537B"/>
    <w:rsid w:val="00876193"/>
    <w:rsid w:val="00887706"/>
    <w:rsid w:val="00896BDD"/>
    <w:rsid w:val="008A7C4F"/>
    <w:rsid w:val="008B6D87"/>
    <w:rsid w:val="008D1734"/>
    <w:rsid w:val="008D7061"/>
    <w:rsid w:val="008E7757"/>
    <w:rsid w:val="008F41A6"/>
    <w:rsid w:val="008F5D6D"/>
    <w:rsid w:val="0090252E"/>
    <w:rsid w:val="00907A69"/>
    <w:rsid w:val="0091586B"/>
    <w:rsid w:val="00936714"/>
    <w:rsid w:val="009619AA"/>
    <w:rsid w:val="0096408A"/>
    <w:rsid w:val="0097273B"/>
    <w:rsid w:val="00977963"/>
    <w:rsid w:val="00993F93"/>
    <w:rsid w:val="00997BCC"/>
    <w:rsid w:val="009B0B7F"/>
    <w:rsid w:val="009C0DF2"/>
    <w:rsid w:val="009C10E9"/>
    <w:rsid w:val="00A36C5A"/>
    <w:rsid w:val="00A61C55"/>
    <w:rsid w:val="00A71703"/>
    <w:rsid w:val="00A8548E"/>
    <w:rsid w:val="00A9284F"/>
    <w:rsid w:val="00AA312D"/>
    <w:rsid w:val="00AA31F3"/>
    <w:rsid w:val="00AB4521"/>
    <w:rsid w:val="00AD1075"/>
    <w:rsid w:val="00AE4580"/>
    <w:rsid w:val="00AE66B3"/>
    <w:rsid w:val="00B6404F"/>
    <w:rsid w:val="00B66011"/>
    <w:rsid w:val="00B84312"/>
    <w:rsid w:val="00BA239D"/>
    <w:rsid w:val="00BA5A27"/>
    <w:rsid w:val="00BA6B0B"/>
    <w:rsid w:val="00BC0DC3"/>
    <w:rsid w:val="00BC1C28"/>
    <w:rsid w:val="00BE7687"/>
    <w:rsid w:val="00C270C8"/>
    <w:rsid w:val="00C33376"/>
    <w:rsid w:val="00C35C9E"/>
    <w:rsid w:val="00C37B3E"/>
    <w:rsid w:val="00C41A93"/>
    <w:rsid w:val="00C84DEF"/>
    <w:rsid w:val="00CC4735"/>
    <w:rsid w:val="00D15B5A"/>
    <w:rsid w:val="00D175E3"/>
    <w:rsid w:val="00D23A7E"/>
    <w:rsid w:val="00D250A5"/>
    <w:rsid w:val="00D351BA"/>
    <w:rsid w:val="00D441BB"/>
    <w:rsid w:val="00D52197"/>
    <w:rsid w:val="00D54FD1"/>
    <w:rsid w:val="00D57494"/>
    <w:rsid w:val="00D8240A"/>
    <w:rsid w:val="00DB6D72"/>
    <w:rsid w:val="00DC12DA"/>
    <w:rsid w:val="00DF22A9"/>
    <w:rsid w:val="00E05422"/>
    <w:rsid w:val="00E149E9"/>
    <w:rsid w:val="00E15FE9"/>
    <w:rsid w:val="00E23879"/>
    <w:rsid w:val="00E5022F"/>
    <w:rsid w:val="00E57D69"/>
    <w:rsid w:val="00E73384"/>
    <w:rsid w:val="00E7553E"/>
    <w:rsid w:val="00E81245"/>
    <w:rsid w:val="00E97A52"/>
    <w:rsid w:val="00EA22A8"/>
    <w:rsid w:val="00EF6EF7"/>
    <w:rsid w:val="00F24B94"/>
    <w:rsid w:val="00F259BE"/>
    <w:rsid w:val="00F37BDF"/>
    <w:rsid w:val="00F42D0D"/>
    <w:rsid w:val="00F63219"/>
    <w:rsid w:val="00F84E5D"/>
    <w:rsid w:val="00F97B50"/>
    <w:rsid w:val="00FA6ACF"/>
    <w:rsid w:val="00FD19AC"/>
    <w:rsid w:val="00FD350D"/>
    <w:rsid w:val="00FD51D9"/>
    <w:rsid w:val="00FE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8416"/>
  <w15:docId w15:val="{FAE0E3D5-A4E1-4206-9DA0-FAFDB516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BodyText">
    <w:name w:val="Body Text"/>
    <w:basedOn w:val="Normal"/>
    <w:link w:val="BodyTextChar"/>
    <w:uiPriority w:val="99"/>
    <w:semiHidden/>
    <w:unhideWhenUsed/>
    <w:rsid w:val="00767F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7FA7"/>
  </w:style>
  <w:style w:type="paragraph" w:customStyle="1" w:styleId="Default">
    <w:name w:val="Default"/>
    <w:rsid w:val="0031198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1690"/>
    <w:pPr>
      <w:spacing w:after="120" w:line="228" w:lineRule="auto"/>
      <w:ind w:left="720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table" w:styleId="TableGrid">
    <w:name w:val="Table Grid"/>
    <w:basedOn w:val="TableNormal"/>
    <w:uiPriority w:val="39"/>
    <w:rsid w:val="00454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</w:tblPr>
  </w:style>
  <w:style w:type="paragraph" w:styleId="Revision">
    <w:name w:val="Revision"/>
    <w:hidden/>
    <w:uiPriority w:val="99"/>
    <w:semiHidden/>
    <w:rsid w:val="008F4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PjyyeZhQeazjD0Bv7EnxzhXlcA==">CgMxLjA4AHIhMUtLSnVJSHNwNzlIc09aQWtRZUFBSlhQU1JLQ2FKeUw3</go:docsCustomData>
</go:gDocsCustomXmlDataStorage>
</file>

<file path=customXml/itemProps1.xml><?xml version="1.0" encoding="utf-8"?>
<ds:datastoreItem xmlns:ds="http://schemas.openxmlformats.org/officeDocument/2006/customXml" ds:itemID="{9669B582-E073-4135-A4CD-8171F44F90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2158</Words>
  <Characters>12305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 Prasad</dc:creator>
  <cp:lastModifiedBy>Kritika Agarwal</cp:lastModifiedBy>
  <cp:revision>4</cp:revision>
  <dcterms:created xsi:type="dcterms:W3CDTF">2024-01-16T16:01:00Z</dcterms:created>
  <dcterms:modified xsi:type="dcterms:W3CDTF">2024-01-18T10:51:00Z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